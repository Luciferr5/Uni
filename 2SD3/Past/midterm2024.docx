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CACF9" w14:textId="6D5A4403" w:rsidR="00026325" w:rsidRPr="000506D2" w:rsidRDefault="00E0110C">
      <w:pPr>
        <w:jc w:val="center"/>
        <w:rPr>
          <w:sz w:val="24"/>
          <w:szCs w:val="24"/>
          <w:lang w:val="en-GB"/>
        </w:rPr>
      </w:pPr>
      <w:r w:rsidRPr="000506D2">
        <w:rPr>
          <w:b/>
          <w:bCs/>
          <w:sz w:val="24"/>
          <w:szCs w:val="24"/>
          <w:lang w:val="en-GB"/>
        </w:rPr>
        <w:t xml:space="preserve">CS </w:t>
      </w:r>
      <w:r w:rsidR="00F3067D">
        <w:rPr>
          <w:b/>
          <w:bCs/>
          <w:sz w:val="24"/>
          <w:szCs w:val="24"/>
          <w:lang w:val="en-GB"/>
        </w:rPr>
        <w:t>2</w:t>
      </w:r>
      <w:r w:rsidRPr="000506D2">
        <w:rPr>
          <w:b/>
          <w:bCs/>
          <w:sz w:val="24"/>
          <w:szCs w:val="24"/>
          <w:lang w:val="en-GB"/>
        </w:rPr>
        <w:t>SD</w:t>
      </w:r>
      <w:r w:rsidR="00D400C9" w:rsidRPr="000506D2">
        <w:rPr>
          <w:b/>
          <w:bCs/>
          <w:sz w:val="24"/>
          <w:szCs w:val="24"/>
          <w:lang w:val="en-GB"/>
        </w:rPr>
        <w:t>3 Midterm Test</w:t>
      </w:r>
      <w:r w:rsidR="00006955" w:rsidRPr="000506D2">
        <w:rPr>
          <w:b/>
          <w:bCs/>
          <w:sz w:val="24"/>
          <w:szCs w:val="24"/>
          <w:lang w:val="en-GB"/>
        </w:rPr>
        <w:t xml:space="preserve"> </w:t>
      </w:r>
    </w:p>
    <w:p w14:paraId="718CACFA" w14:textId="610945A4" w:rsidR="00026325" w:rsidRDefault="00F8565D" w:rsidP="00C25C8E">
      <w:pPr>
        <w:jc w:val="center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Monday</w:t>
      </w:r>
      <w:r w:rsidR="007C6D37">
        <w:rPr>
          <w:sz w:val="24"/>
          <w:szCs w:val="24"/>
          <w:lang w:val="en-GB"/>
        </w:rPr>
        <w:t xml:space="preserve">, </w:t>
      </w:r>
      <w:r w:rsidR="007408C3">
        <w:rPr>
          <w:sz w:val="24"/>
          <w:szCs w:val="24"/>
          <w:lang w:val="en-GB"/>
        </w:rPr>
        <w:t xml:space="preserve">March </w:t>
      </w:r>
      <w:r>
        <w:rPr>
          <w:sz w:val="24"/>
          <w:szCs w:val="24"/>
          <w:lang w:val="en-GB"/>
        </w:rPr>
        <w:t>4</w:t>
      </w:r>
      <w:r w:rsidR="00B65384" w:rsidRPr="000506D2">
        <w:rPr>
          <w:sz w:val="24"/>
          <w:szCs w:val="24"/>
          <w:lang w:val="en-GB"/>
        </w:rPr>
        <w:t>, 202</w:t>
      </w:r>
      <w:r w:rsidR="002351CC">
        <w:rPr>
          <w:sz w:val="24"/>
          <w:szCs w:val="24"/>
          <w:lang w:val="en-GB"/>
        </w:rPr>
        <w:t>4</w:t>
      </w:r>
      <w:r w:rsidR="00B65384" w:rsidRPr="000506D2">
        <w:rPr>
          <w:sz w:val="24"/>
          <w:szCs w:val="24"/>
          <w:lang w:val="en-GB"/>
        </w:rPr>
        <w:t xml:space="preserve">, </w:t>
      </w:r>
      <w:r w:rsidR="002351CC">
        <w:rPr>
          <w:sz w:val="24"/>
          <w:szCs w:val="24"/>
          <w:lang w:val="en-GB"/>
        </w:rPr>
        <w:t>7</w:t>
      </w:r>
      <w:r w:rsidR="00B65384" w:rsidRPr="000506D2">
        <w:rPr>
          <w:sz w:val="24"/>
          <w:szCs w:val="24"/>
          <w:lang w:val="en-GB"/>
        </w:rPr>
        <w:t>:30</w:t>
      </w:r>
      <w:r w:rsidR="002351CC">
        <w:rPr>
          <w:sz w:val="24"/>
          <w:szCs w:val="24"/>
          <w:lang w:val="en-GB"/>
        </w:rPr>
        <w:t>pm</w:t>
      </w:r>
      <w:r w:rsidR="00B65384" w:rsidRPr="000506D2">
        <w:rPr>
          <w:sz w:val="24"/>
          <w:szCs w:val="24"/>
          <w:lang w:val="en-GB"/>
        </w:rPr>
        <w:t>-</w:t>
      </w:r>
      <w:r w:rsidR="002351CC">
        <w:rPr>
          <w:sz w:val="24"/>
          <w:szCs w:val="24"/>
          <w:lang w:val="en-GB"/>
        </w:rPr>
        <w:t>9</w:t>
      </w:r>
      <w:r w:rsidR="008D009D">
        <w:rPr>
          <w:sz w:val="24"/>
          <w:szCs w:val="24"/>
          <w:lang w:val="en-GB"/>
        </w:rPr>
        <w:t>:3</w:t>
      </w:r>
      <w:r w:rsidR="00D400C9" w:rsidRPr="000506D2">
        <w:rPr>
          <w:sz w:val="24"/>
          <w:szCs w:val="24"/>
          <w:lang w:val="en-GB"/>
        </w:rPr>
        <w:t>0</w:t>
      </w:r>
      <w:r w:rsidR="002351CC">
        <w:rPr>
          <w:sz w:val="24"/>
          <w:szCs w:val="24"/>
          <w:lang w:val="en-GB"/>
        </w:rPr>
        <w:t>pm</w:t>
      </w:r>
      <w:r w:rsidR="00C25C8E" w:rsidRPr="000506D2">
        <w:rPr>
          <w:sz w:val="24"/>
          <w:szCs w:val="24"/>
          <w:lang w:val="en-GB"/>
        </w:rPr>
        <w:t xml:space="preserve">, </w:t>
      </w:r>
      <w:r w:rsidR="004813B0">
        <w:rPr>
          <w:sz w:val="24"/>
          <w:szCs w:val="24"/>
          <w:lang w:val="en-GB"/>
        </w:rPr>
        <w:t>Total: 62</w:t>
      </w:r>
      <w:r w:rsidR="00D400C9" w:rsidRPr="000506D2">
        <w:rPr>
          <w:sz w:val="24"/>
          <w:szCs w:val="24"/>
          <w:lang w:val="en-GB"/>
        </w:rPr>
        <w:t xml:space="preserve"> pts </w:t>
      </w:r>
    </w:p>
    <w:p w14:paraId="718CACFB" w14:textId="77777777" w:rsidR="000506D2" w:rsidRPr="000506D2" w:rsidRDefault="000506D2" w:rsidP="00C25C8E">
      <w:pPr>
        <w:jc w:val="center"/>
        <w:rPr>
          <w:sz w:val="24"/>
          <w:szCs w:val="24"/>
          <w:lang w:val="en-GB"/>
        </w:rPr>
      </w:pPr>
    </w:p>
    <w:p w14:paraId="718CACFC" w14:textId="77777777" w:rsidR="00026325" w:rsidRDefault="000506D2">
      <w:pPr>
        <w:jc w:val="center"/>
        <w:rPr>
          <w:i/>
          <w:sz w:val="24"/>
          <w:szCs w:val="24"/>
          <w:lang w:val="en-GB"/>
        </w:rPr>
      </w:pPr>
      <w:r w:rsidRPr="000506D2">
        <w:rPr>
          <w:i/>
          <w:sz w:val="24"/>
          <w:szCs w:val="24"/>
          <w:lang w:val="en-GB"/>
        </w:rPr>
        <w:t>Virtual Take Home Midterm Test</w:t>
      </w:r>
    </w:p>
    <w:p w14:paraId="718CACFD" w14:textId="77777777" w:rsidR="00826C36" w:rsidRPr="000506D2" w:rsidRDefault="00826C36">
      <w:pPr>
        <w:jc w:val="center"/>
        <w:rPr>
          <w:i/>
          <w:sz w:val="24"/>
          <w:szCs w:val="24"/>
          <w:lang w:val="en-GB"/>
        </w:rPr>
      </w:pPr>
    </w:p>
    <w:p w14:paraId="718CACFE" w14:textId="2971B8AD" w:rsidR="00642132" w:rsidRDefault="008D009D" w:rsidP="00642132">
      <w:pPr>
        <w:pBdr>
          <w:bottom w:val="double" w:sz="6" w:space="1" w:color="auto"/>
        </w:pBdr>
        <w:rPr>
          <w:sz w:val="24"/>
          <w:szCs w:val="24"/>
        </w:rPr>
      </w:pPr>
      <w:r>
        <w:rPr>
          <w:sz w:val="24"/>
          <w:szCs w:val="24"/>
          <w:lang w:val="en-CA"/>
        </w:rPr>
        <w:fldChar w:fldCharType="begin"/>
      </w:r>
      <w:r>
        <w:rPr>
          <w:sz w:val="24"/>
          <w:szCs w:val="24"/>
          <w:lang w:val="en-CA"/>
        </w:rPr>
        <w:instrText xml:space="preserve"> SEQ CHAPTER \h \r 1</w:instrText>
      </w:r>
      <w:r>
        <w:rPr>
          <w:sz w:val="24"/>
          <w:szCs w:val="24"/>
          <w:lang w:val="en-CA"/>
        </w:rPr>
        <w:fldChar w:fldCharType="end"/>
      </w:r>
      <w:r>
        <w:rPr>
          <w:sz w:val="24"/>
          <w:szCs w:val="24"/>
        </w:rPr>
        <w:t>●</w:t>
      </w:r>
      <w:r>
        <w:rPr>
          <w:sz w:val="24"/>
          <w:szCs w:val="24"/>
        </w:rPr>
        <w:tab/>
      </w:r>
      <w:r w:rsidR="00D400C9" w:rsidRPr="00826C36">
        <w:rPr>
          <w:sz w:val="24"/>
          <w:szCs w:val="24"/>
          <w:lang w:val="en-GB"/>
        </w:rPr>
        <w:t xml:space="preserve">THIS EXAMINATION PAPER HAS </w:t>
      </w:r>
      <w:r w:rsidR="004813B0">
        <w:rPr>
          <w:b/>
          <w:sz w:val="24"/>
          <w:szCs w:val="24"/>
          <w:lang w:val="en-GB"/>
        </w:rPr>
        <w:t>3</w:t>
      </w:r>
      <w:r w:rsidR="00513874" w:rsidRPr="00826C36">
        <w:rPr>
          <w:sz w:val="24"/>
          <w:szCs w:val="24"/>
          <w:lang w:val="en-GB"/>
        </w:rPr>
        <w:t xml:space="preserve"> PAGE</w:t>
      </w:r>
      <w:r w:rsidR="00A20778" w:rsidRPr="00826C36">
        <w:rPr>
          <w:sz w:val="24"/>
          <w:szCs w:val="24"/>
          <w:lang w:val="en-GB"/>
        </w:rPr>
        <w:t>S</w:t>
      </w:r>
      <w:r w:rsidR="00D400C9" w:rsidRPr="00826C36">
        <w:rPr>
          <w:sz w:val="24"/>
          <w:szCs w:val="24"/>
          <w:lang w:val="en-GB"/>
        </w:rPr>
        <w:t xml:space="preserve"> AND </w:t>
      </w:r>
      <w:r w:rsidR="004813B0">
        <w:rPr>
          <w:b/>
          <w:sz w:val="24"/>
          <w:szCs w:val="24"/>
          <w:lang w:val="en-GB"/>
        </w:rPr>
        <w:t>7</w:t>
      </w:r>
      <w:r w:rsidR="00D400C9" w:rsidRPr="00826C36">
        <w:rPr>
          <w:sz w:val="24"/>
          <w:szCs w:val="24"/>
          <w:lang w:val="en-GB"/>
        </w:rPr>
        <w:t xml:space="preserve"> QUESTIONS</w:t>
      </w:r>
      <w:r w:rsidR="00642132" w:rsidRPr="00642132">
        <w:rPr>
          <w:sz w:val="24"/>
          <w:szCs w:val="24"/>
        </w:rPr>
        <w:t xml:space="preserve">. </w:t>
      </w:r>
    </w:p>
    <w:p w14:paraId="718CACFF" w14:textId="004F9CC9" w:rsidR="00642132" w:rsidRDefault="008D009D" w:rsidP="008D009D">
      <w:pPr>
        <w:pBdr>
          <w:bottom w:val="double" w:sz="6" w:space="1" w:color="auto"/>
        </w:pBdr>
        <w:ind w:left="720" w:hanging="720"/>
        <w:rPr>
          <w:sz w:val="24"/>
          <w:szCs w:val="24"/>
        </w:rPr>
      </w:pPr>
      <w:r>
        <w:rPr>
          <w:sz w:val="24"/>
          <w:szCs w:val="24"/>
          <w:lang w:val="en-CA"/>
        </w:rPr>
        <w:fldChar w:fldCharType="begin"/>
      </w:r>
      <w:r>
        <w:rPr>
          <w:sz w:val="24"/>
          <w:szCs w:val="24"/>
          <w:lang w:val="en-CA"/>
        </w:rPr>
        <w:instrText xml:space="preserve"> SEQ CHAPTER \h \r 1</w:instrText>
      </w:r>
      <w:r>
        <w:rPr>
          <w:sz w:val="24"/>
          <w:szCs w:val="24"/>
          <w:lang w:val="en-CA"/>
        </w:rPr>
        <w:fldChar w:fldCharType="end"/>
      </w:r>
      <w:r>
        <w:rPr>
          <w:sz w:val="24"/>
          <w:szCs w:val="24"/>
        </w:rPr>
        <w:t>●</w:t>
      </w:r>
      <w:r>
        <w:rPr>
          <w:sz w:val="24"/>
          <w:szCs w:val="24"/>
        </w:rPr>
        <w:tab/>
        <w:t xml:space="preserve">The exam starts at </w:t>
      </w:r>
      <w:r w:rsidR="00564AB8">
        <w:rPr>
          <w:sz w:val="24"/>
          <w:szCs w:val="24"/>
        </w:rPr>
        <w:t>7</w:t>
      </w:r>
      <w:r w:rsidR="00642132" w:rsidRPr="00642132">
        <w:rPr>
          <w:sz w:val="24"/>
          <w:szCs w:val="24"/>
        </w:rPr>
        <w:t>:30</w:t>
      </w:r>
      <w:r>
        <w:rPr>
          <w:sz w:val="24"/>
          <w:szCs w:val="24"/>
        </w:rPr>
        <w:t>a</w:t>
      </w:r>
      <w:r w:rsidR="00642132" w:rsidRPr="00642132">
        <w:rPr>
          <w:sz w:val="24"/>
          <w:szCs w:val="24"/>
        </w:rPr>
        <w:t>m</w:t>
      </w:r>
      <w:r>
        <w:rPr>
          <w:sz w:val="24"/>
          <w:szCs w:val="24"/>
        </w:rPr>
        <w:t xml:space="preserve"> and ends at </w:t>
      </w:r>
      <w:r w:rsidR="00582CB2">
        <w:rPr>
          <w:sz w:val="24"/>
          <w:szCs w:val="24"/>
        </w:rPr>
        <w:t>8</w:t>
      </w:r>
      <w:r>
        <w:rPr>
          <w:sz w:val="24"/>
          <w:szCs w:val="24"/>
        </w:rPr>
        <w:t>:</w:t>
      </w:r>
      <w:r w:rsidR="00582CB2">
        <w:rPr>
          <w:sz w:val="24"/>
          <w:szCs w:val="24"/>
        </w:rPr>
        <w:t>5</w:t>
      </w:r>
      <w:r w:rsidR="00642132" w:rsidRPr="00642132">
        <w:rPr>
          <w:sz w:val="24"/>
          <w:szCs w:val="24"/>
        </w:rPr>
        <w:t>0pm</w:t>
      </w:r>
      <w:r>
        <w:rPr>
          <w:sz w:val="24"/>
          <w:szCs w:val="24"/>
        </w:rPr>
        <w:t xml:space="preserve">, i.e. </w:t>
      </w:r>
      <w:r w:rsidR="00582CB2">
        <w:rPr>
          <w:sz w:val="24"/>
          <w:szCs w:val="24"/>
        </w:rPr>
        <w:t>8</w:t>
      </w:r>
      <w:r>
        <w:rPr>
          <w:sz w:val="24"/>
          <w:szCs w:val="24"/>
        </w:rPr>
        <w:t>0 minutes</w:t>
      </w:r>
      <w:r w:rsidR="00642132" w:rsidRPr="00642132">
        <w:rPr>
          <w:sz w:val="24"/>
          <w:szCs w:val="24"/>
        </w:rPr>
        <w:t xml:space="preserve"> (for students without extra time permissions)</w:t>
      </w:r>
      <w:r>
        <w:rPr>
          <w:sz w:val="24"/>
          <w:szCs w:val="24"/>
        </w:rPr>
        <w:t>. This includes the exam time (</w:t>
      </w:r>
      <w:r w:rsidR="00582CB2">
        <w:rPr>
          <w:sz w:val="24"/>
          <w:szCs w:val="24"/>
        </w:rPr>
        <w:t>6</w:t>
      </w:r>
      <w:r>
        <w:rPr>
          <w:sz w:val="24"/>
          <w:szCs w:val="24"/>
        </w:rPr>
        <w:t>0 minutes) plus extra time for technology (</w:t>
      </w:r>
      <w:r w:rsidR="00582CB2">
        <w:rPr>
          <w:sz w:val="24"/>
          <w:szCs w:val="24"/>
        </w:rPr>
        <w:t>2</w:t>
      </w:r>
      <w:r>
        <w:rPr>
          <w:sz w:val="24"/>
          <w:szCs w:val="24"/>
        </w:rPr>
        <w:t>0 minutes)</w:t>
      </w:r>
      <w:r w:rsidR="00FE7887">
        <w:rPr>
          <w:sz w:val="24"/>
          <w:szCs w:val="24"/>
        </w:rPr>
        <w:t>.</w:t>
      </w:r>
    </w:p>
    <w:p w14:paraId="718CAD01" w14:textId="3F2B4CEE" w:rsidR="00642132" w:rsidRDefault="008D009D" w:rsidP="00FE7887">
      <w:pPr>
        <w:pBdr>
          <w:bottom w:val="double" w:sz="6" w:space="1" w:color="auto"/>
        </w:pBdr>
        <w:rPr>
          <w:sz w:val="24"/>
          <w:szCs w:val="24"/>
        </w:rPr>
      </w:pPr>
      <w:r>
        <w:rPr>
          <w:sz w:val="24"/>
          <w:szCs w:val="24"/>
          <w:lang w:val="en-CA"/>
        </w:rPr>
        <w:fldChar w:fldCharType="begin"/>
      </w:r>
      <w:r>
        <w:rPr>
          <w:sz w:val="24"/>
          <w:szCs w:val="24"/>
          <w:lang w:val="en-CA"/>
        </w:rPr>
        <w:instrText xml:space="preserve"> SEQ CHAPTER \h \r 1</w:instrText>
      </w:r>
      <w:r>
        <w:rPr>
          <w:sz w:val="24"/>
          <w:szCs w:val="24"/>
          <w:lang w:val="en-CA"/>
        </w:rPr>
        <w:fldChar w:fldCharType="end"/>
      </w:r>
      <w:r>
        <w:rPr>
          <w:sz w:val="24"/>
          <w:szCs w:val="24"/>
        </w:rPr>
        <w:t>●</w:t>
      </w:r>
      <w:r>
        <w:rPr>
          <w:sz w:val="24"/>
          <w:szCs w:val="24"/>
        </w:rPr>
        <w:tab/>
      </w:r>
      <w:r w:rsidR="00642132">
        <w:rPr>
          <w:sz w:val="24"/>
          <w:szCs w:val="24"/>
        </w:rPr>
        <w:t xml:space="preserve">Please submit the solutions via Avenue using the same procedure as for the assignments. </w:t>
      </w:r>
    </w:p>
    <w:p w14:paraId="718CAD02" w14:textId="719334D7" w:rsidR="00642132" w:rsidRPr="005F2B39" w:rsidRDefault="008D009D" w:rsidP="008D009D">
      <w:pPr>
        <w:pBdr>
          <w:bottom w:val="double" w:sz="6" w:space="1" w:color="auto"/>
        </w:pBdr>
        <w:ind w:left="720" w:hanging="720"/>
        <w:rPr>
          <w:sz w:val="24"/>
          <w:szCs w:val="24"/>
        </w:rPr>
      </w:pPr>
      <w:r>
        <w:rPr>
          <w:sz w:val="24"/>
          <w:szCs w:val="24"/>
          <w:lang w:val="en-CA"/>
        </w:rPr>
        <w:fldChar w:fldCharType="begin"/>
      </w:r>
      <w:r>
        <w:rPr>
          <w:sz w:val="24"/>
          <w:szCs w:val="24"/>
          <w:lang w:val="en-CA"/>
        </w:rPr>
        <w:instrText xml:space="preserve"> SEQ CHAPTER \h \r 1</w:instrText>
      </w:r>
      <w:r>
        <w:rPr>
          <w:sz w:val="24"/>
          <w:szCs w:val="24"/>
          <w:lang w:val="en-CA"/>
        </w:rPr>
        <w:fldChar w:fldCharType="end"/>
      </w:r>
      <w:r>
        <w:rPr>
          <w:sz w:val="24"/>
          <w:szCs w:val="24"/>
        </w:rPr>
        <w:t>●</w:t>
      </w:r>
      <w:r>
        <w:rPr>
          <w:sz w:val="24"/>
          <w:szCs w:val="24"/>
        </w:rPr>
        <w:tab/>
      </w:r>
      <w:r w:rsidR="005F2B39" w:rsidRPr="005F2B39">
        <w:rPr>
          <w:sz w:val="24"/>
          <w:szCs w:val="24"/>
        </w:rPr>
        <w:t>Any question about the test questions, ask by sending an e-mail to Ryszard Janicki (</w:t>
      </w:r>
      <w:hyperlink r:id="rId7" w:history="1">
        <w:r w:rsidR="005F2B39" w:rsidRPr="005F2B39">
          <w:rPr>
            <w:rStyle w:val="Hyperlink"/>
            <w:sz w:val="24"/>
            <w:szCs w:val="24"/>
          </w:rPr>
          <w:t>janicki@mcmaster.ca</w:t>
        </w:r>
      </w:hyperlink>
      <w:r w:rsidR="005F2B39" w:rsidRPr="005F2B39">
        <w:rPr>
          <w:sz w:val="24"/>
          <w:szCs w:val="24"/>
        </w:rPr>
        <w:t xml:space="preserve">), while any question about Avenue ask by sending </w:t>
      </w:r>
      <w:proofErr w:type="spellStart"/>
      <w:r w:rsidR="005F2B39" w:rsidRPr="005F2B39">
        <w:rPr>
          <w:sz w:val="24"/>
          <w:szCs w:val="24"/>
        </w:rPr>
        <w:t>and</w:t>
      </w:r>
      <w:proofErr w:type="spellEnd"/>
      <w:r w:rsidR="005F2B39" w:rsidRPr="005F2B39">
        <w:rPr>
          <w:sz w:val="24"/>
          <w:szCs w:val="24"/>
        </w:rPr>
        <w:t xml:space="preserve"> e-mail to</w:t>
      </w:r>
      <w:r w:rsidR="00A35AA1">
        <w:rPr>
          <w:sz w:val="24"/>
          <w:szCs w:val="24"/>
        </w:rPr>
        <w:t xml:space="preserve"> </w:t>
      </w:r>
      <w:r w:rsidR="00A35AA1" w:rsidRPr="00A35AA1">
        <w:rPr>
          <w:sz w:val="24"/>
          <w:szCs w:val="24"/>
        </w:rPr>
        <w:t xml:space="preserve">Sepehr Bayat </w:t>
      </w:r>
      <w:r w:rsidR="00A35AA1">
        <w:rPr>
          <w:sz w:val="24"/>
          <w:szCs w:val="24"/>
        </w:rPr>
        <w:t>(</w:t>
      </w:r>
      <w:hyperlink r:id="rId8" w:history="1">
        <w:r w:rsidR="00A35AA1" w:rsidRPr="006C444E">
          <w:rPr>
            <w:rStyle w:val="Hyperlink"/>
            <w:sz w:val="24"/>
            <w:szCs w:val="24"/>
          </w:rPr>
          <w:t>bayats1@mcmaster.ca</w:t>
        </w:r>
      </w:hyperlink>
      <w:r w:rsidR="00A35AA1">
        <w:rPr>
          <w:sz w:val="24"/>
          <w:szCs w:val="24"/>
        </w:rPr>
        <w:t xml:space="preserve">). </w:t>
      </w:r>
    </w:p>
    <w:p w14:paraId="718CAD03" w14:textId="77777777" w:rsidR="008D009D" w:rsidRPr="005F2B39" w:rsidRDefault="008D009D" w:rsidP="008D009D">
      <w:pPr>
        <w:pBdr>
          <w:bottom w:val="double" w:sz="6" w:space="1" w:color="auto"/>
        </w:pBdr>
        <w:ind w:left="720" w:hanging="720"/>
        <w:rPr>
          <w:sz w:val="24"/>
          <w:szCs w:val="24"/>
        </w:rPr>
      </w:pPr>
    </w:p>
    <w:p w14:paraId="718CAD04" w14:textId="77777777" w:rsidR="00642132" w:rsidRPr="00642132" w:rsidRDefault="00642132">
      <w:pPr>
        <w:rPr>
          <w:sz w:val="24"/>
          <w:szCs w:val="24"/>
        </w:rPr>
        <w:sectPr w:rsidR="00642132" w:rsidRPr="00642132" w:rsidSect="00D80C24">
          <w:footerReference w:type="default" r:id="rId9"/>
          <w:pgSz w:w="12240" w:h="15840"/>
          <w:pgMar w:top="1080" w:right="1080" w:bottom="1440" w:left="1080" w:header="720" w:footer="720" w:gutter="0"/>
          <w:cols w:space="720"/>
          <w:docGrid w:linePitch="600" w:charSpace="2047"/>
        </w:sectPr>
      </w:pPr>
    </w:p>
    <w:p w14:paraId="718CAD05" w14:textId="77777777" w:rsidR="00547EBB" w:rsidRPr="00C25C8E" w:rsidRDefault="00547EBB" w:rsidP="00547EBB">
      <w:pPr>
        <w:rPr>
          <w:sz w:val="22"/>
          <w:szCs w:val="22"/>
          <w:lang w:val="en-GB"/>
        </w:rPr>
      </w:pPr>
    </w:p>
    <w:p w14:paraId="718CAD06" w14:textId="77777777" w:rsidR="00547EBB" w:rsidRPr="00C25C8E" w:rsidRDefault="00547EBB" w:rsidP="00547EBB">
      <w:pPr>
        <w:rPr>
          <w:sz w:val="22"/>
          <w:szCs w:val="22"/>
          <w:lang w:val="en-GB"/>
        </w:rPr>
        <w:sectPr w:rsidR="00547EBB" w:rsidRPr="00C25C8E" w:rsidSect="00D80C24">
          <w:type w:val="continuous"/>
          <w:pgSz w:w="12240" w:h="15840"/>
          <w:pgMar w:top="1080" w:right="1080" w:bottom="1440" w:left="1080" w:header="720" w:footer="720" w:gutter="0"/>
          <w:cols w:space="720"/>
          <w:docGrid w:linePitch="600" w:charSpace="2047"/>
        </w:sectPr>
      </w:pPr>
    </w:p>
    <w:p w14:paraId="718CAD07" w14:textId="77777777" w:rsidR="00B65384" w:rsidRDefault="00B65384" w:rsidP="00B65384">
      <w:pPr>
        <w:suppressAutoHyphens w:val="0"/>
        <w:autoSpaceDE w:val="0"/>
        <w:autoSpaceDN w:val="0"/>
        <w:adjustRightInd w:val="0"/>
        <w:spacing w:line="240" w:lineRule="auto"/>
        <w:ind w:left="720" w:hanging="720"/>
        <w:rPr>
          <w:rFonts w:eastAsia="Times New Roman"/>
          <w:kern w:val="0"/>
          <w:sz w:val="24"/>
          <w:szCs w:val="24"/>
          <w:lang w:eastAsia="en-US"/>
        </w:rPr>
      </w:pPr>
      <w:r>
        <w:rPr>
          <w:rFonts w:eastAsia="Times New Roman"/>
          <w:kern w:val="0"/>
          <w:sz w:val="24"/>
          <w:szCs w:val="24"/>
          <w:lang w:eastAsia="en-US"/>
        </w:rPr>
        <w:t>1.[10]</w:t>
      </w:r>
      <w:r>
        <w:rPr>
          <w:rFonts w:eastAsia="Times New Roman"/>
          <w:kern w:val="0"/>
          <w:sz w:val="24"/>
          <w:szCs w:val="24"/>
          <w:lang w:eastAsia="en-US"/>
        </w:rPr>
        <w:tab/>
      </w:r>
      <w:r w:rsidRPr="00E0110C">
        <w:rPr>
          <w:rFonts w:eastAsia="Times New Roman"/>
          <w:kern w:val="0"/>
          <w:sz w:val="24"/>
          <w:szCs w:val="24"/>
          <w:lang w:eastAsia="en-US"/>
        </w:rPr>
        <w:t>Consider the following scenario: An office is used by several worke</w:t>
      </w:r>
      <w:r>
        <w:rPr>
          <w:rFonts w:eastAsia="Times New Roman"/>
          <w:kern w:val="0"/>
          <w:sz w:val="24"/>
          <w:szCs w:val="24"/>
          <w:lang w:eastAsia="en-US"/>
        </w:rPr>
        <w:t xml:space="preserve">rs sharing a single printer. As </w:t>
      </w:r>
      <w:r w:rsidRPr="00E0110C">
        <w:rPr>
          <w:rFonts w:eastAsia="Times New Roman"/>
          <w:kern w:val="0"/>
          <w:sz w:val="24"/>
          <w:szCs w:val="24"/>
          <w:lang w:eastAsia="en-US"/>
        </w:rPr>
        <w:t>a simplification of</w:t>
      </w:r>
      <w:r>
        <w:rPr>
          <w:rFonts w:eastAsia="Times New Roman"/>
          <w:kern w:val="0"/>
          <w:sz w:val="24"/>
          <w:szCs w:val="24"/>
          <w:lang w:eastAsia="en-US"/>
        </w:rPr>
        <w:t xml:space="preserve"> </w:t>
      </w:r>
      <w:r w:rsidRPr="00E0110C">
        <w:rPr>
          <w:rFonts w:eastAsia="Times New Roman"/>
          <w:kern w:val="0"/>
          <w:sz w:val="24"/>
          <w:szCs w:val="24"/>
          <w:lang w:eastAsia="en-US"/>
        </w:rPr>
        <w:t xml:space="preserve">a real life </w:t>
      </w:r>
      <w:proofErr w:type="gramStart"/>
      <w:r w:rsidRPr="00E0110C">
        <w:rPr>
          <w:rFonts w:eastAsia="Times New Roman"/>
          <w:kern w:val="0"/>
          <w:sz w:val="24"/>
          <w:szCs w:val="24"/>
          <w:lang w:eastAsia="en-US"/>
        </w:rPr>
        <w:t>scenario</w:t>
      </w:r>
      <w:proofErr w:type="gramEnd"/>
      <w:r w:rsidRPr="00E0110C">
        <w:rPr>
          <w:rFonts w:eastAsia="Times New Roman"/>
          <w:kern w:val="0"/>
          <w:sz w:val="24"/>
          <w:szCs w:val="24"/>
          <w:lang w:eastAsia="en-US"/>
        </w:rPr>
        <w:t xml:space="preserve"> it is assumed that the printer is able to print any number of jobs, i</w:t>
      </w:r>
      <w:r>
        <w:rPr>
          <w:rFonts w:eastAsia="Times New Roman"/>
          <w:kern w:val="0"/>
          <w:sz w:val="24"/>
          <w:szCs w:val="24"/>
          <w:lang w:eastAsia="en-US"/>
        </w:rPr>
        <w:t xml:space="preserve">ndependently of the number </w:t>
      </w:r>
      <w:r w:rsidRPr="00E0110C">
        <w:rPr>
          <w:rFonts w:eastAsia="Times New Roman"/>
          <w:kern w:val="0"/>
          <w:sz w:val="24"/>
          <w:szCs w:val="24"/>
          <w:lang w:eastAsia="en-US"/>
        </w:rPr>
        <w:t>of pages those jobs have, before running out of toner. The toner is replaced by a technician whenever necessary.</w:t>
      </w:r>
    </w:p>
    <w:p w14:paraId="718CAD08" w14:textId="77777777" w:rsidR="00B65384" w:rsidRPr="00E0110C" w:rsidRDefault="00B65384" w:rsidP="00B65384">
      <w:pPr>
        <w:suppressAutoHyphens w:val="0"/>
        <w:autoSpaceDE w:val="0"/>
        <w:autoSpaceDN w:val="0"/>
        <w:adjustRightInd w:val="0"/>
        <w:spacing w:line="240" w:lineRule="auto"/>
        <w:ind w:left="720" w:hanging="720"/>
        <w:rPr>
          <w:rFonts w:eastAsia="Times New Roman"/>
          <w:kern w:val="0"/>
          <w:sz w:val="24"/>
          <w:szCs w:val="24"/>
          <w:lang w:eastAsia="en-US"/>
        </w:rPr>
      </w:pPr>
    </w:p>
    <w:p w14:paraId="718CAD09" w14:textId="77777777" w:rsidR="00B65384" w:rsidRPr="00E0110C" w:rsidRDefault="00B65384" w:rsidP="000506D2">
      <w:pPr>
        <w:suppressAutoHyphens w:val="0"/>
        <w:autoSpaceDE w:val="0"/>
        <w:autoSpaceDN w:val="0"/>
        <w:adjustRightInd w:val="0"/>
        <w:spacing w:line="240" w:lineRule="auto"/>
        <w:ind w:left="1440" w:hanging="720"/>
        <w:rPr>
          <w:rFonts w:eastAsia="Times New Roman"/>
          <w:kern w:val="0"/>
          <w:sz w:val="24"/>
          <w:szCs w:val="24"/>
          <w:lang w:eastAsia="en-US"/>
        </w:rPr>
      </w:pPr>
      <w:proofErr w:type="gramStart"/>
      <w:r>
        <w:rPr>
          <w:rFonts w:eastAsia="Times New Roman"/>
          <w:kern w:val="0"/>
          <w:sz w:val="24"/>
          <w:szCs w:val="24"/>
          <w:lang w:eastAsia="en-US"/>
        </w:rPr>
        <w:t>a.[</w:t>
      </w:r>
      <w:proofErr w:type="gramEnd"/>
      <w:r>
        <w:rPr>
          <w:rFonts w:eastAsia="Times New Roman"/>
          <w:kern w:val="0"/>
          <w:sz w:val="24"/>
          <w:szCs w:val="24"/>
          <w:lang w:eastAsia="en-US"/>
        </w:rPr>
        <w:t>5</w:t>
      </w:r>
      <w:r w:rsidRPr="00E0110C">
        <w:rPr>
          <w:rFonts w:eastAsia="Times New Roman"/>
          <w:kern w:val="0"/>
          <w:sz w:val="24"/>
          <w:szCs w:val="24"/>
          <w:lang w:eastAsia="en-US"/>
        </w:rPr>
        <w:t>]</w:t>
      </w:r>
      <w:r>
        <w:rPr>
          <w:rFonts w:eastAsia="Times New Roman"/>
          <w:kern w:val="0"/>
          <w:sz w:val="24"/>
          <w:szCs w:val="24"/>
          <w:lang w:eastAsia="en-US"/>
        </w:rPr>
        <w:tab/>
      </w:r>
      <w:r w:rsidRPr="00E0110C">
        <w:rPr>
          <w:rFonts w:eastAsia="Times New Roman"/>
          <w:kern w:val="0"/>
          <w:sz w:val="24"/>
          <w:szCs w:val="24"/>
          <w:lang w:eastAsia="en-US"/>
        </w:rPr>
        <w:t xml:space="preserve">Provide an FSP description of the above scenario. You must </w:t>
      </w:r>
      <w:proofErr w:type="gramStart"/>
      <w:r w:rsidRPr="00E0110C">
        <w:rPr>
          <w:rFonts w:eastAsia="Times New Roman"/>
          <w:kern w:val="0"/>
          <w:sz w:val="24"/>
          <w:szCs w:val="24"/>
          <w:lang w:eastAsia="en-US"/>
        </w:rPr>
        <w:t>provide also</w:t>
      </w:r>
      <w:proofErr w:type="gramEnd"/>
      <w:r w:rsidRPr="00E0110C">
        <w:rPr>
          <w:rFonts w:eastAsia="Times New Roman"/>
          <w:kern w:val="0"/>
          <w:sz w:val="24"/>
          <w:szCs w:val="24"/>
          <w:lang w:eastAsia="en-US"/>
        </w:rPr>
        <w:t xml:space="preserve"> a brief description of the</w:t>
      </w:r>
      <w:r>
        <w:rPr>
          <w:rFonts w:eastAsia="Times New Roman"/>
          <w:kern w:val="0"/>
          <w:sz w:val="24"/>
          <w:szCs w:val="24"/>
          <w:lang w:eastAsia="en-US"/>
        </w:rPr>
        <w:t xml:space="preserve"> </w:t>
      </w:r>
      <w:r w:rsidRPr="00E0110C">
        <w:rPr>
          <w:rFonts w:eastAsia="Times New Roman"/>
          <w:kern w:val="0"/>
          <w:sz w:val="24"/>
          <w:szCs w:val="24"/>
          <w:lang w:eastAsia="en-US"/>
        </w:rPr>
        <w:t>intended behavior for each one of the processes you define.</w:t>
      </w:r>
    </w:p>
    <w:p w14:paraId="718CAD0A" w14:textId="77777777" w:rsidR="00B65384" w:rsidRDefault="00B65384" w:rsidP="00B65384">
      <w:pPr>
        <w:ind w:firstLine="720"/>
        <w:rPr>
          <w:rFonts w:eastAsia="Times New Roman"/>
          <w:kern w:val="0"/>
          <w:sz w:val="24"/>
          <w:szCs w:val="24"/>
          <w:lang w:eastAsia="en-US"/>
        </w:rPr>
      </w:pPr>
      <w:r w:rsidRPr="00E0110C">
        <w:rPr>
          <w:rFonts w:eastAsia="Times New Roman"/>
          <w:kern w:val="0"/>
          <w:sz w:val="24"/>
          <w:szCs w:val="24"/>
          <w:lang w:eastAsia="en-US"/>
        </w:rPr>
        <w:t>Hint: Possible processes for the above scenario are PRINTER, USER and TECHNICIAN.</w:t>
      </w:r>
    </w:p>
    <w:p w14:paraId="718CAD0B" w14:textId="77777777" w:rsidR="000506D2" w:rsidRDefault="000506D2" w:rsidP="00B65384">
      <w:pPr>
        <w:ind w:firstLine="720"/>
        <w:rPr>
          <w:rFonts w:eastAsia="Times New Roman"/>
          <w:kern w:val="0"/>
          <w:sz w:val="24"/>
          <w:szCs w:val="24"/>
          <w:lang w:eastAsia="en-US"/>
        </w:rPr>
      </w:pPr>
    </w:p>
    <w:p w14:paraId="718CAD0C" w14:textId="77777777" w:rsidR="00B65384" w:rsidRDefault="00B65384" w:rsidP="00B65384">
      <w:pPr>
        <w:ind w:firstLine="720"/>
        <w:rPr>
          <w:rFonts w:eastAsia="Times New Roman"/>
          <w:kern w:val="0"/>
          <w:sz w:val="24"/>
          <w:szCs w:val="24"/>
          <w:lang w:eastAsia="en-US"/>
        </w:rPr>
      </w:pPr>
      <w:proofErr w:type="gramStart"/>
      <w:r>
        <w:rPr>
          <w:rFonts w:eastAsia="Times New Roman"/>
          <w:kern w:val="0"/>
          <w:sz w:val="24"/>
          <w:szCs w:val="24"/>
          <w:lang w:eastAsia="en-US"/>
        </w:rPr>
        <w:t>b.[</w:t>
      </w:r>
      <w:proofErr w:type="gramEnd"/>
      <w:r>
        <w:rPr>
          <w:rFonts w:eastAsia="Times New Roman"/>
          <w:kern w:val="0"/>
          <w:sz w:val="24"/>
          <w:szCs w:val="24"/>
          <w:lang w:eastAsia="en-US"/>
        </w:rPr>
        <w:t xml:space="preserve">5] </w:t>
      </w:r>
      <w:r>
        <w:rPr>
          <w:rFonts w:eastAsia="Times New Roman"/>
          <w:kern w:val="0"/>
          <w:sz w:val="24"/>
          <w:szCs w:val="24"/>
          <w:lang w:eastAsia="en-US"/>
        </w:rPr>
        <w:tab/>
        <w:t>Provide a Petri nets (any kind) description of the above scenario.</w:t>
      </w:r>
    </w:p>
    <w:p w14:paraId="718CAD0D" w14:textId="77777777" w:rsidR="00B65384" w:rsidRDefault="00B65384" w:rsidP="00B65384">
      <w:pPr>
        <w:rPr>
          <w:rFonts w:eastAsia="Times New Roman"/>
          <w:kern w:val="0"/>
          <w:sz w:val="24"/>
          <w:szCs w:val="24"/>
          <w:lang w:eastAsia="en-US"/>
        </w:rPr>
      </w:pPr>
    </w:p>
    <w:p w14:paraId="718CAD0E" w14:textId="7AA5AAB3" w:rsidR="00B65384" w:rsidRPr="00B65384" w:rsidRDefault="00B65384" w:rsidP="00B65384">
      <w:pPr>
        <w:tabs>
          <w:tab w:val="left" w:pos="720"/>
        </w:tabs>
        <w:suppressAutoHyphens w:val="0"/>
        <w:autoSpaceDE w:val="0"/>
        <w:autoSpaceDN w:val="0"/>
        <w:adjustRightInd w:val="0"/>
        <w:spacing w:line="240" w:lineRule="auto"/>
        <w:ind w:left="720" w:hanging="720"/>
        <w:rPr>
          <w:rFonts w:eastAsia="Times New Roman"/>
          <w:kern w:val="0"/>
          <w:sz w:val="24"/>
          <w:szCs w:val="24"/>
          <w:lang w:val="en-GB" w:eastAsia="en-US"/>
        </w:rPr>
      </w:pPr>
      <w:r w:rsidRPr="00B65384">
        <w:rPr>
          <w:rFonts w:eastAsia="Times New Roman"/>
          <w:kern w:val="0"/>
          <w:sz w:val="24"/>
          <w:szCs w:val="24"/>
          <w:lang w:val="en-CA" w:eastAsia="en-US"/>
        </w:rPr>
        <w:fldChar w:fldCharType="begin"/>
      </w:r>
      <w:r w:rsidRPr="00B65384">
        <w:rPr>
          <w:rFonts w:eastAsia="Times New Roman"/>
          <w:kern w:val="0"/>
          <w:sz w:val="24"/>
          <w:szCs w:val="24"/>
          <w:lang w:val="en-CA" w:eastAsia="en-US"/>
        </w:rPr>
        <w:instrText xml:space="preserve"> SEQ CHAPTER \h \r 1</w:instrText>
      </w:r>
      <w:r w:rsidRPr="00B65384">
        <w:rPr>
          <w:rFonts w:eastAsia="Times New Roman"/>
          <w:kern w:val="0"/>
          <w:sz w:val="24"/>
          <w:szCs w:val="24"/>
          <w:lang w:val="en-CA" w:eastAsia="en-US"/>
        </w:rPr>
        <w:fldChar w:fldCharType="end"/>
      </w:r>
      <w:r w:rsidRPr="00B65384">
        <w:rPr>
          <w:rFonts w:eastAsia="Times New Roman"/>
          <w:kern w:val="0"/>
          <w:sz w:val="24"/>
          <w:szCs w:val="24"/>
          <w:lang w:val="en-GB" w:eastAsia="en-US"/>
        </w:rPr>
        <w:t>2.</w:t>
      </w:r>
      <w:r>
        <w:rPr>
          <w:rFonts w:eastAsia="Times New Roman"/>
          <w:kern w:val="0"/>
          <w:sz w:val="24"/>
          <w:szCs w:val="24"/>
          <w:lang w:val="en-GB" w:eastAsia="en-US"/>
        </w:rPr>
        <w:t>[5]</w:t>
      </w:r>
      <w:r w:rsidRPr="00B65384">
        <w:rPr>
          <w:rFonts w:eastAsia="Times New Roman"/>
          <w:kern w:val="0"/>
          <w:sz w:val="24"/>
          <w:szCs w:val="24"/>
          <w:lang w:val="en-GB" w:eastAsia="en-US"/>
        </w:rPr>
        <w:tab/>
        <w:t xml:space="preserve">Consider the following simple hotel reservation system. A customer makes a room request. If room is available, a confirmation is sent to the customer, otherwise the customer is put on a reservation list. If a room is confirmed, the customer may either use it, pay for the room, leave and the whole transaction is archived. </w:t>
      </w:r>
      <w:proofErr w:type="gramStart"/>
      <w:r w:rsidRPr="00B65384">
        <w:rPr>
          <w:rFonts w:eastAsia="Times New Roman"/>
          <w:kern w:val="0"/>
          <w:sz w:val="24"/>
          <w:szCs w:val="24"/>
          <w:lang w:val="en-GB" w:eastAsia="en-US"/>
        </w:rPr>
        <w:t>However</w:t>
      </w:r>
      <w:proofErr w:type="gramEnd"/>
      <w:r w:rsidRPr="00B65384">
        <w:rPr>
          <w:rFonts w:eastAsia="Times New Roman"/>
          <w:kern w:val="0"/>
          <w:sz w:val="24"/>
          <w:szCs w:val="24"/>
          <w:lang w:val="en-GB" w:eastAsia="en-US"/>
        </w:rPr>
        <w:t xml:space="preserve"> the customer may also cancel his/her reservation. When the customer is on waiting list, a room may become available, and then a confirmation is sent to a customer.  The customer may also give up waiting and cancel his/her request. </w:t>
      </w:r>
    </w:p>
    <w:p w14:paraId="718CAD0F" w14:textId="77777777" w:rsidR="00B65384" w:rsidRPr="00B65384" w:rsidRDefault="00B65384" w:rsidP="00B65384">
      <w:pPr>
        <w:suppressAutoHyphens w:val="0"/>
        <w:autoSpaceDE w:val="0"/>
        <w:autoSpaceDN w:val="0"/>
        <w:adjustRightInd w:val="0"/>
        <w:spacing w:line="240" w:lineRule="auto"/>
        <w:rPr>
          <w:rFonts w:eastAsia="Times New Roman"/>
          <w:kern w:val="0"/>
          <w:sz w:val="24"/>
          <w:szCs w:val="24"/>
          <w:lang w:val="en-GB" w:eastAsia="en-US"/>
        </w:rPr>
      </w:pPr>
    </w:p>
    <w:p w14:paraId="718CAD10" w14:textId="77777777" w:rsidR="00B65384" w:rsidRDefault="00B65384" w:rsidP="00B65384">
      <w:pPr>
        <w:ind w:left="720"/>
        <w:rPr>
          <w:rFonts w:eastAsia="Times New Roman"/>
          <w:kern w:val="0"/>
          <w:sz w:val="24"/>
          <w:szCs w:val="24"/>
          <w:lang w:val="en-GB" w:eastAsia="en-US"/>
        </w:rPr>
      </w:pPr>
      <w:r w:rsidRPr="00B65384">
        <w:rPr>
          <w:rFonts w:eastAsia="Times New Roman"/>
          <w:kern w:val="0"/>
          <w:sz w:val="24"/>
          <w:szCs w:val="24"/>
          <w:lang w:val="en-GB" w:eastAsia="en-US"/>
        </w:rPr>
        <w:t xml:space="preserve">Model this reservation system as a FSP process reservation. Note that this process always stops, so you </w:t>
      </w:r>
      <w:proofErr w:type="gramStart"/>
      <w:r w:rsidRPr="00B65384">
        <w:rPr>
          <w:rFonts w:eastAsia="Times New Roman"/>
          <w:kern w:val="0"/>
          <w:sz w:val="24"/>
          <w:szCs w:val="24"/>
          <w:lang w:val="en-GB" w:eastAsia="en-US"/>
        </w:rPr>
        <w:t>have to</w:t>
      </w:r>
      <w:proofErr w:type="gramEnd"/>
      <w:r w:rsidRPr="00B65384">
        <w:rPr>
          <w:rFonts w:eastAsia="Times New Roman"/>
          <w:kern w:val="0"/>
          <w:sz w:val="24"/>
          <w:szCs w:val="24"/>
          <w:lang w:val="en-GB" w:eastAsia="en-US"/>
        </w:rPr>
        <w:t xml:space="preserve"> use the process STOP.</w:t>
      </w:r>
    </w:p>
    <w:p w14:paraId="718CAD11" w14:textId="77777777" w:rsidR="004D501F" w:rsidRDefault="004D501F" w:rsidP="004D501F">
      <w:pPr>
        <w:rPr>
          <w:rFonts w:eastAsia="Times New Roman"/>
          <w:kern w:val="0"/>
          <w:sz w:val="24"/>
          <w:szCs w:val="24"/>
          <w:lang w:val="en-GB" w:eastAsia="en-US"/>
        </w:rPr>
      </w:pPr>
    </w:p>
    <w:p w14:paraId="718CAD12" w14:textId="77777777" w:rsidR="004D501F" w:rsidRDefault="00DE21B7" w:rsidP="004D501F">
      <w:pPr>
        <w:ind w:left="720" w:hanging="720"/>
        <w:rPr>
          <w:rFonts w:eastAsia="Times New Roman"/>
          <w:kern w:val="0"/>
          <w:sz w:val="24"/>
          <w:szCs w:val="24"/>
          <w:lang w:val="en-GB" w:eastAsia="en-US"/>
        </w:rPr>
      </w:pPr>
      <w:r>
        <w:rPr>
          <w:rFonts w:eastAsia="Times New Roman"/>
          <w:kern w:val="0"/>
          <w:sz w:val="24"/>
          <w:szCs w:val="24"/>
          <w:lang w:val="en-GB" w:eastAsia="en-US"/>
        </w:rPr>
        <w:t>3.[5</w:t>
      </w:r>
      <w:r w:rsidR="004D501F">
        <w:rPr>
          <w:rFonts w:eastAsia="Times New Roman"/>
          <w:kern w:val="0"/>
          <w:sz w:val="24"/>
          <w:szCs w:val="24"/>
          <w:lang w:val="en-GB" w:eastAsia="en-US"/>
        </w:rPr>
        <w:t>]</w:t>
      </w:r>
      <w:r w:rsidR="004D501F">
        <w:rPr>
          <w:rFonts w:eastAsia="Times New Roman"/>
          <w:kern w:val="0"/>
          <w:sz w:val="24"/>
          <w:szCs w:val="24"/>
          <w:lang w:val="en-GB" w:eastAsia="en-US"/>
        </w:rPr>
        <w:tab/>
        <w:t>Provide the Finite State Process (FSP) description of the following Labelled Transition Graph (dot indicate the initial state).</w:t>
      </w:r>
    </w:p>
    <w:p w14:paraId="718CAD13" w14:textId="77777777" w:rsidR="004D501F" w:rsidRDefault="004D501F" w:rsidP="004D501F">
      <w:pPr>
        <w:ind w:left="720" w:hanging="720"/>
        <w:rPr>
          <w:rFonts w:eastAsia="Times New Roman"/>
          <w:kern w:val="0"/>
          <w:sz w:val="24"/>
          <w:szCs w:val="24"/>
          <w:lang w:val="en-GB" w:eastAsia="en-US"/>
        </w:rPr>
      </w:pPr>
      <w:r>
        <w:rPr>
          <w:rFonts w:eastAsia="Times New Roman"/>
          <w:kern w:val="0"/>
          <w:sz w:val="24"/>
          <w:szCs w:val="24"/>
          <w:lang w:val="en-GB" w:eastAsia="en-US"/>
        </w:rPr>
        <w:tab/>
      </w:r>
      <w:r>
        <w:rPr>
          <w:rFonts w:eastAsia="Times New Roman"/>
          <w:kern w:val="0"/>
          <w:sz w:val="24"/>
          <w:szCs w:val="24"/>
          <w:lang w:val="en-GB" w:eastAsia="en-US"/>
        </w:rPr>
        <w:tab/>
      </w:r>
      <w:r>
        <w:rPr>
          <w:rFonts w:eastAsia="Times New Roman"/>
          <w:kern w:val="0"/>
          <w:sz w:val="24"/>
          <w:szCs w:val="24"/>
          <w:lang w:val="en-GB" w:eastAsia="en-US"/>
        </w:rPr>
        <w:tab/>
      </w:r>
      <w:r>
        <w:rPr>
          <w:rFonts w:eastAsia="Times New Roman"/>
          <w:kern w:val="0"/>
          <w:sz w:val="24"/>
          <w:szCs w:val="24"/>
          <w:lang w:val="en-GB" w:eastAsia="en-US"/>
        </w:rPr>
        <w:tab/>
      </w:r>
      <w:r>
        <w:rPr>
          <w:rFonts w:eastAsia="Times New Roman"/>
          <w:noProof/>
          <w:kern w:val="0"/>
          <w:sz w:val="24"/>
          <w:szCs w:val="24"/>
          <w:lang w:eastAsia="en-US"/>
        </w:rPr>
        <w:drawing>
          <wp:inline distT="0" distB="0" distL="0" distR="0" wp14:anchorId="718CAD39" wp14:editId="760E23CD">
            <wp:extent cx="1739900" cy="14033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id-q3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0222" cy="140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CAD14" w14:textId="77777777" w:rsidR="00DE21B7" w:rsidRDefault="00DE21B7" w:rsidP="004D501F">
      <w:pPr>
        <w:ind w:left="720" w:hanging="720"/>
        <w:rPr>
          <w:rFonts w:eastAsia="Times New Roman"/>
          <w:kern w:val="0"/>
          <w:sz w:val="24"/>
          <w:szCs w:val="24"/>
          <w:lang w:val="en-GB" w:eastAsia="en-US"/>
        </w:rPr>
      </w:pPr>
    </w:p>
    <w:p w14:paraId="718CAD15" w14:textId="77777777" w:rsidR="008D009D" w:rsidRDefault="008D009D" w:rsidP="008D009D">
      <w:pPr>
        <w:rPr>
          <w:rFonts w:eastAsia="Times New Roman"/>
          <w:kern w:val="0"/>
          <w:sz w:val="24"/>
          <w:szCs w:val="24"/>
          <w:lang w:val="en-GB" w:eastAsia="en-US"/>
        </w:rPr>
      </w:pPr>
    </w:p>
    <w:p w14:paraId="45C9CA3A" w14:textId="77777777" w:rsidR="00D27D47" w:rsidRDefault="00D27D47" w:rsidP="008D009D">
      <w:pPr>
        <w:rPr>
          <w:rFonts w:eastAsia="Times New Roman"/>
          <w:kern w:val="0"/>
          <w:sz w:val="24"/>
          <w:szCs w:val="24"/>
          <w:lang w:val="en-GB" w:eastAsia="en-US"/>
        </w:rPr>
      </w:pPr>
    </w:p>
    <w:p w14:paraId="718CAD16" w14:textId="6D8FEED1" w:rsidR="00DE21B7" w:rsidRDefault="00E85A8E" w:rsidP="008D009D">
      <w:pPr>
        <w:rPr>
          <w:rFonts w:eastAsia="Times New Roman"/>
          <w:kern w:val="0"/>
          <w:sz w:val="24"/>
          <w:szCs w:val="24"/>
          <w:lang w:val="en-GB" w:eastAsia="en-US"/>
        </w:rPr>
      </w:pPr>
      <w:r>
        <w:rPr>
          <w:rFonts w:eastAsia="Times New Roman"/>
          <w:kern w:val="0"/>
          <w:sz w:val="24"/>
          <w:szCs w:val="24"/>
          <w:lang w:val="en-GB" w:eastAsia="en-US"/>
        </w:rPr>
        <w:t>4.[12</w:t>
      </w:r>
      <w:r w:rsidR="00DE21B7">
        <w:rPr>
          <w:rFonts w:eastAsia="Times New Roman"/>
          <w:kern w:val="0"/>
          <w:sz w:val="24"/>
          <w:szCs w:val="24"/>
          <w:lang w:val="en-GB" w:eastAsia="en-US"/>
        </w:rPr>
        <w:t>]</w:t>
      </w:r>
      <w:r w:rsidR="00DE21B7">
        <w:rPr>
          <w:rFonts w:eastAsia="Times New Roman"/>
          <w:kern w:val="0"/>
          <w:sz w:val="24"/>
          <w:szCs w:val="24"/>
          <w:lang w:val="en-GB" w:eastAsia="en-US"/>
        </w:rPr>
        <w:tab/>
        <w:t>Consider three Labelled Transition Systems given below: P, Q and S. Prove that:</w:t>
      </w:r>
    </w:p>
    <w:p w14:paraId="718CAD17" w14:textId="77777777" w:rsidR="00DE21B7" w:rsidRDefault="00DE21B7" w:rsidP="004D501F">
      <w:pPr>
        <w:ind w:left="720" w:hanging="720"/>
        <w:rPr>
          <w:rFonts w:eastAsia="Times New Roman"/>
          <w:kern w:val="0"/>
          <w:sz w:val="24"/>
          <w:szCs w:val="24"/>
          <w:lang w:val="en-GB" w:eastAsia="en-US"/>
        </w:rPr>
      </w:pPr>
    </w:p>
    <w:p w14:paraId="718CAD18" w14:textId="77777777" w:rsidR="00DE21B7" w:rsidRDefault="00DE21B7" w:rsidP="004D501F">
      <w:pPr>
        <w:ind w:left="720" w:hanging="720"/>
        <w:rPr>
          <w:i/>
          <w:sz w:val="24"/>
          <w:szCs w:val="24"/>
          <w:lang w:val="en-GB"/>
        </w:rPr>
      </w:pPr>
      <w:r>
        <w:rPr>
          <w:rFonts w:eastAsia="Times New Roman"/>
          <w:kern w:val="0"/>
          <w:sz w:val="24"/>
          <w:szCs w:val="24"/>
          <w:lang w:val="en-GB" w:eastAsia="en-US"/>
        </w:rPr>
        <w:tab/>
      </w:r>
      <w:proofErr w:type="gramStart"/>
      <w:r w:rsidRPr="00DE21B7">
        <w:rPr>
          <w:rFonts w:eastAsia="Times New Roman"/>
          <w:kern w:val="0"/>
          <w:sz w:val="24"/>
          <w:szCs w:val="24"/>
          <w:lang w:val="en-GB" w:eastAsia="en-US"/>
        </w:rPr>
        <w:t>a.[</w:t>
      </w:r>
      <w:proofErr w:type="gramEnd"/>
      <w:r w:rsidRPr="00DE21B7">
        <w:rPr>
          <w:rFonts w:eastAsia="Times New Roman"/>
          <w:kern w:val="0"/>
          <w:sz w:val="24"/>
          <w:szCs w:val="24"/>
          <w:lang w:val="en-GB" w:eastAsia="en-US"/>
        </w:rPr>
        <w:t>5]</w:t>
      </w:r>
      <w:r w:rsidRPr="00DE21B7">
        <w:rPr>
          <w:rFonts w:eastAsia="Times New Roman"/>
          <w:kern w:val="0"/>
          <w:sz w:val="24"/>
          <w:szCs w:val="24"/>
          <w:lang w:val="en-GB" w:eastAsia="en-US"/>
        </w:rPr>
        <w:tab/>
        <w:t xml:space="preserve">P </w:t>
      </w:r>
      <w:r w:rsidRPr="00DE21B7">
        <w:rPr>
          <w:rFonts w:ascii="Cambria Math" w:hAnsi="Cambria Math" w:cs="Cambria Math"/>
          <w:sz w:val="24"/>
          <w:szCs w:val="24"/>
          <w:lang w:val="en-GB"/>
        </w:rPr>
        <w:t>≉</w:t>
      </w:r>
      <w:r w:rsidRPr="00DE21B7">
        <w:rPr>
          <w:sz w:val="24"/>
          <w:szCs w:val="24"/>
          <w:lang w:val="en-GB"/>
        </w:rPr>
        <w:t xml:space="preserve"> Q, i.e. P and Q are </w:t>
      </w:r>
      <w:r w:rsidRPr="00DE21B7">
        <w:rPr>
          <w:i/>
          <w:sz w:val="24"/>
          <w:szCs w:val="24"/>
          <w:lang w:val="en-GB"/>
        </w:rPr>
        <w:t xml:space="preserve">not </w:t>
      </w:r>
      <w:proofErr w:type="spellStart"/>
      <w:r w:rsidRPr="00DE21B7">
        <w:rPr>
          <w:i/>
          <w:sz w:val="24"/>
          <w:szCs w:val="24"/>
          <w:lang w:val="en-GB"/>
        </w:rPr>
        <w:t>bisimilar</w:t>
      </w:r>
      <w:proofErr w:type="spellEnd"/>
      <w:r>
        <w:rPr>
          <w:i/>
          <w:sz w:val="24"/>
          <w:szCs w:val="24"/>
          <w:lang w:val="en-GB"/>
        </w:rPr>
        <w:t>.</w:t>
      </w:r>
    </w:p>
    <w:p w14:paraId="718CAD19" w14:textId="77777777" w:rsidR="000506D2" w:rsidRDefault="000506D2" w:rsidP="004D501F">
      <w:pPr>
        <w:ind w:left="720" w:hanging="720"/>
        <w:rPr>
          <w:sz w:val="24"/>
          <w:szCs w:val="24"/>
          <w:lang w:val="en-GB"/>
        </w:rPr>
      </w:pPr>
    </w:p>
    <w:p w14:paraId="718CAD1A" w14:textId="77777777" w:rsidR="00DE21B7" w:rsidRDefault="00E85A8E" w:rsidP="004D501F">
      <w:pPr>
        <w:ind w:left="720" w:hanging="72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proofErr w:type="gramStart"/>
      <w:r>
        <w:rPr>
          <w:sz w:val="24"/>
          <w:szCs w:val="24"/>
          <w:lang w:val="en-GB"/>
        </w:rPr>
        <w:t>b.[</w:t>
      </w:r>
      <w:proofErr w:type="gramEnd"/>
      <w:r>
        <w:rPr>
          <w:sz w:val="24"/>
          <w:szCs w:val="24"/>
          <w:lang w:val="en-GB"/>
        </w:rPr>
        <w:t>7</w:t>
      </w:r>
      <w:r w:rsidR="008819C2">
        <w:rPr>
          <w:sz w:val="24"/>
          <w:szCs w:val="24"/>
          <w:lang w:val="en-GB"/>
        </w:rPr>
        <w:t>]</w:t>
      </w:r>
      <w:r w:rsidR="008819C2">
        <w:rPr>
          <w:sz w:val="24"/>
          <w:szCs w:val="24"/>
          <w:lang w:val="en-GB"/>
        </w:rPr>
        <w:tab/>
        <w:t>P</w:t>
      </w:r>
      <w:r w:rsidR="00DE21B7">
        <w:rPr>
          <w:sz w:val="24"/>
          <w:szCs w:val="24"/>
          <w:lang w:val="en-GB"/>
        </w:rPr>
        <w:t xml:space="preserve"> </w:t>
      </w:r>
      <w:r w:rsidR="00DE21B7" w:rsidRPr="0059747D">
        <w:rPr>
          <w:sz w:val="24"/>
          <w:szCs w:val="24"/>
          <w:lang w:val="en-GB"/>
        </w:rPr>
        <w:t>≈</w:t>
      </w:r>
      <w:r w:rsidR="008819C2">
        <w:rPr>
          <w:sz w:val="24"/>
          <w:szCs w:val="24"/>
          <w:lang w:val="en-GB"/>
        </w:rPr>
        <w:t xml:space="preserve"> S, i.e. P</w:t>
      </w:r>
      <w:r w:rsidR="00DE21B7">
        <w:rPr>
          <w:sz w:val="24"/>
          <w:szCs w:val="24"/>
          <w:lang w:val="en-GB"/>
        </w:rPr>
        <w:t xml:space="preserve"> and S are </w:t>
      </w:r>
      <w:proofErr w:type="spellStart"/>
      <w:r w:rsidR="00DE21B7" w:rsidRPr="00DE21B7">
        <w:rPr>
          <w:i/>
          <w:sz w:val="24"/>
          <w:szCs w:val="24"/>
          <w:lang w:val="en-GB"/>
        </w:rPr>
        <w:t>bisimilar</w:t>
      </w:r>
      <w:proofErr w:type="spellEnd"/>
      <w:r w:rsidR="00DE21B7">
        <w:rPr>
          <w:sz w:val="24"/>
          <w:szCs w:val="24"/>
          <w:lang w:val="en-GB"/>
        </w:rPr>
        <w:t>.</w:t>
      </w:r>
    </w:p>
    <w:p w14:paraId="718CAD1B" w14:textId="77777777" w:rsidR="00DE21B7" w:rsidRDefault="00DE21B7" w:rsidP="004D501F">
      <w:pPr>
        <w:ind w:left="720" w:hanging="72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r>
        <w:rPr>
          <w:noProof/>
          <w:sz w:val="24"/>
          <w:szCs w:val="24"/>
          <w:lang w:eastAsia="en-US"/>
        </w:rPr>
        <w:drawing>
          <wp:inline distT="0" distB="0" distL="0" distR="0" wp14:anchorId="718CAD3B" wp14:editId="43963F7B">
            <wp:extent cx="4241800" cy="1574723"/>
            <wp:effectExtent l="0" t="0" r="635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id-q4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590" cy="1598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CAD1C" w14:textId="77777777" w:rsidR="00DE21B7" w:rsidRPr="00DE21B7" w:rsidRDefault="00DE21B7" w:rsidP="004D501F">
      <w:pPr>
        <w:ind w:left="720" w:hanging="720"/>
        <w:rPr>
          <w:rFonts w:eastAsia="Times New Roman"/>
          <w:kern w:val="0"/>
          <w:sz w:val="24"/>
          <w:szCs w:val="24"/>
          <w:lang w:eastAsia="en-US"/>
        </w:rPr>
      </w:pPr>
    </w:p>
    <w:p w14:paraId="718CAD1D" w14:textId="77777777" w:rsidR="00F171EC" w:rsidRPr="00B65384" w:rsidRDefault="00F171EC" w:rsidP="00F171E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2"/>
          <w:szCs w:val="22"/>
        </w:rPr>
      </w:pPr>
    </w:p>
    <w:p w14:paraId="718CAD1E" w14:textId="77777777" w:rsidR="00F171EC" w:rsidRPr="00C25C8E" w:rsidRDefault="00103C42" w:rsidP="00E92AAB">
      <w:pPr>
        <w:suppressAutoHyphens w:val="0"/>
        <w:autoSpaceDE w:val="0"/>
        <w:autoSpaceDN w:val="0"/>
        <w:adjustRightInd w:val="0"/>
        <w:spacing w:line="240" w:lineRule="auto"/>
        <w:ind w:left="720" w:hanging="720"/>
        <w:rPr>
          <w:rFonts w:eastAsia="Times New Roman"/>
          <w:kern w:val="0"/>
          <w:sz w:val="22"/>
          <w:szCs w:val="22"/>
          <w:lang w:val="en-GB" w:eastAsia="en-US"/>
        </w:rPr>
      </w:pPr>
      <w:r>
        <w:rPr>
          <w:rFonts w:eastAsia="Times New Roman"/>
          <w:kern w:val="0"/>
          <w:sz w:val="22"/>
          <w:szCs w:val="22"/>
          <w:lang w:val="en-GB" w:eastAsia="en-US"/>
        </w:rPr>
        <w:t>5</w:t>
      </w:r>
      <w:r w:rsidR="00F171EC" w:rsidRPr="00C25C8E">
        <w:rPr>
          <w:rFonts w:eastAsia="Times New Roman"/>
          <w:kern w:val="0"/>
          <w:sz w:val="22"/>
          <w:szCs w:val="22"/>
          <w:lang w:val="en-GB" w:eastAsia="en-US"/>
        </w:rPr>
        <w:t>.[10]</w:t>
      </w:r>
      <w:r w:rsidR="00F171EC" w:rsidRPr="00C25C8E">
        <w:rPr>
          <w:rFonts w:eastAsia="Times New Roman"/>
          <w:kern w:val="0"/>
          <w:sz w:val="22"/>
          <w:szCs w:val="22"/>
          <w:lang w:val="en-GB" w:eastAsia="en-US"/>
        </w:rPr>
        <w:tab/>
        <w:t xml:space="preserve">Consider two </w:t>
      </w:r>
      <w:proofErr w:type="gramStart"/>
      <w:r w:rsidR="00F171EC" w:rsidRPr="00C25C8E">
        <w:rPr>
          <w:rFonts w:eastAsia="Times New Roman"/>
          <w:kern w:val="0"/>
          <w:sz w:val="22"/>
          <w:szCs w:val="22"/>
          <w:lang w:val="en-GB" w:eastAsia="en-US"/>
        </w:rPr>
        <w:t>philosophers</w:t>
      </w:r>
      <w:proofErr w:type="gramEnd"/>
      <w:r w:rsidR="00F171EC" w:rsidRPr="00C25C8E">
        <w:rPr>
          <w:rFonts w:eastAsia="Times New Roman"/>
          <w:kern w:val="0"/>
          <w:sz w:val="22"/>
          <w:szCs w:val="22"/>
          <w:lang w:val="en-GB" w:eastAsia="en-US"/>
        </w:rPr>
        <w:t xml:space="preserve"> system. Each philosopher either </w:t>
      </w:r>
      <w:proofErr w:type="gramStart"/>
      <w:r w:rsidR="00F171EC" w:rsidRPr="00C25C8E">
        <w:rPr>
          <w:rFonts w:eastAsia="Times New Roman"/>
          <w:kern w:val="0"/>
          <w:sz w:val="22"/>
          <w:szCs w:val="22"/>
          <w:lang w:val="en-GB" w:eastAsia="en-US"/>
        </w:rPr>
        <w:t>think, or</w:t>
      </w:r>
      <w:proofErr w:type="gramEnd"/>
      <w:r w:rsidR="00F171EC" w:rsidRPr="00C25C8E">
        <w:rPr>
          <w:rFonts w:eastAsia="Times New Roman"/>
          <w:kern w:val="0"/>
          <w:sz w:val="22"/>
          <w:szCs w:val="22"/>
          <w:lang w:val="en-GB" w:eastAsia="en-US"/>
        </w:rPr>
        <w:t xml:space="preserve"> eats cookies or drinks cola. </w:t>
      </w:r>
      <w:proofErr w:type="gramStart"/>
      <w:r w:rsidR="00F171EC" w:rsidRPr="00C25C8E">
        <w:rPr>
          <w:rFonts w:eastAsia="Times New Roman"/>
          <w:kern w:val="0"/>
          <w:sz w:val="22"/>
          <w:szCs w:val="22"/>
          <w:lang w:val="en-GB" w:eastAsia="en-US"/>
        </w:rPr>
        <w:t>However</w:t>
      </w:r>
      <w:proofErr w:type="gramEnd"/>
      <w:r w:rsidR="00F171EC" w:rsidRPr="00C25C8E">
        <w:rPr>
          <w:rFonts w:eastAsia="Times New Roman"/>
          <w:kern w:val="0"/>
          <w:sz w:val="22"/>
          <w:szCs w:val="22"/>
          <w:lang w:val="en-GB" w:eastAsia="en-US"/>
        </w:rPr>
        <w:t xml:space="preserve"> there is only one cookie dispenser and only one cola distributor (they are separate machines), so only one philosopher can get cookies or cola at a time, the other must wait.</w:t>
      </w:r>
    </w:p>
    <w:p w14:paraId="718CAD1F" w14:textId="77777777" w:rsidR="00F171EC" w:rsidRPr="00C25C8E" w:rsidRDefault="00F171EC" w:rsidP="00E92AAB">
      <w:pPr>
        <w:suppressAutoHyphens w:val="0"/>
        <w:autoSpaceDE w:val="0"/>
        <w:autoSpaceDN w:val="0"/>
        <w:adjustRightInd w:val="0"/>
        <w:spacing w:line="240" w:lineRule="auto"/>
        <w:ind w:left="720" w:hanging="720"/>
        <w:rPr>
          <w:rFonts w:eastAsia="Times New Roman"/>
          <w:kern w:val="0"/>
          <w:sz w:val="22"/>
          <w:szCs w:val="22"/>
          <w:lang w:val="en-GB" w:eastAsia="en-US"/>
        </w:rPr>
      </w:pPr>
    </w:p>
    <w:p w14:paraId="718CAD20" w14:textId="77777777" w:rsidR="00F171EC" w:rsidRDefault="00F171EC" w:rsidP="00C25C8E">
      <w:pPr>
        <w:suppressAutoHyphens w:val="0"/>
        <w:autoSpaceDE w:val="0"/>
        <w:autoSpaceDN w:val="0"/>
        <w:adjustRightInd w:val="0"/>
        <w:spacing w:line="240" w:lineRule="auto"/>
        <w:ind w:left="720" w:hanging="720"/>
        <w:rPr>
          <w:rFonts w:eastAsia="Times New Roman"/>
          <w:kern w:val="0"/>
          <w:sz w:val="22"/>
          <w:szCs w:val="22"/>
          <w:lang w:val="en-GB" w:eastAsia="en-US"/>
        </w:rPr>
      </w:pPr>
      <w:r w:rsidRPr="00C25C8E">
        <w:rPr>
          <w:rFonts w:eastAsia="Times New Roman"/>
          <w:kern w:val="0"/>
          <w:sz w:val="22"/>
          <w:szCs w:val="22"/>
          <w:lang w:val="en-GB" w:eastAsia="en-US"/>
        </w:rPr>
        <w:tab/>
      </w:r>
      <w:proofErr w:type="gramStart"/>
      <w:r w:rsidRPr="00C25C8E">
        <w:rPr>
          <w:rFonts w:eastAsia="Times New Roman"/>
          <w:kern w:val="0"/>
          <w:sz w:val="22"/>
          <w:szCs w:val="22"/>
          <w:lang w:val="en-GB" w:eastAsia="en-US"/>
        </w:rPr>
        <w:t>a.[</w:t>
      </w:r>
      <w:proofErr w:type="gramEnd"/>
      <w:r w:rsidRPr="00C25C8E">
        <w:rPr>
          <w:rFonts w:eastAsia="Times New Roman"/>
          <w:kern w:val="0"/>
          <w:sz w:val="22"/>
          <w:szCs w:val="22"/>
          <w:lang w:val="en-GB" w:eastAsia="en-US"/>
        </w:rPr>
        <w:t>5</w:t>
      </w:r>
      <w:r w:rsidR="00C25C8E">
        <w:rPr>
          <w:rFonts w:eastAsia="Times New Roman"/>
          <w:kern w:val="0"/>
          <w:sz w:val="22"/>
          <w:szCs w:val="22"/>
          <w:lang w:val="en-GB" w:eastAsia="en-US"/>
        </w:rPr>
        <w:t>]</w:t>
      </w:r>
      <w:r w:rsidR="00C25C8E">
        <w:rPr>
          <w:rFonts w:eastAsia="Times New Roman"/>
          <w:kern w:val="0"/>
          <w:sz w:val="22"/>
          <w:szCs w:val="22"/>
          <w:lang w:val="en-GB" w:eastAsia="en-US"/>
        </w:rPr>
        <w:tab/>
        <w:t xml:space="preserve"> Model this system using FSP.</w:t>
      </w:r>
    </w:p>
    <w:p w14:paraId="718CAD21" w14:textId="77777777" w:rsidR="000506D2" w:rsidRPr="00C25C8E" w:rsidRDefault="000506D2" w:rsidP="00C25C8E">
      <w:pPr>
        <w:suppressAutoHyphens w:val="0"/>
        <w:autoSpaceDE w:val="0"/>
        <w:autoSpaceDN w:val="0"/>
        <w:adjustRightInd w:val="0"/>
        <w:spacing w:line="240" w:lineRule="auto"/>
        <w:ind w:left="720" w:hanging="720"/>
        <w:rPr>
          <w:rFonts w:eastAsia="Times New Roman"/>
          <w:kern w:val="0"/>
          <w:sz w:val="22"/>
          <w:szCs w:val="22"/>
          <w:lang w:val="en-GB" w:eastAsia="en-US"/>
        </w:rPr>
      </w:pPr>
    </w:p>
    <w:p w14:paraId="718CAD22" w14:textId="77777777" w:rsidR="00F171EC" w:rsidRPr="00C25C8E" w:rsidRDefault="00F171EC" w:rsidP="00E92AAB">
      <w:pPr>
        <w:suppressAutoHyphens w:val="0"/>
        <w:autoSpaceDE w:val="0"/>
        <w:autoSpaceDN w:val="0"/>
        <w:adjustRightInd w:val="0"/>
        <w:spacing w:line="240" w:lineRule="auto"/>
        <w:ind w:left="720" w:hanging="720"/>
        <w:rPr>
          <w:rFonts w:eastAsia="Times New Roman"/>
          <w:kern w:val="0"/>
          <w:sz w:val="22"/>
          <w:szCs w:val="22"/>
          <w:lang w:val="en-GB" w:eastAsia="en-US"/>
        </w:rPr>
      </w:pPr>
      <w:r w:rsidRPr="00C25C8E">
        <w:rPr>
          <w:rFonts w:eastAsia="Times New Roman"/>
          <w:kern w:val="0"/>
          <w:sz w:val="22"/>
          <w:szCs w:val="22"/>
          <w:lang w:val="en-GB" w:eastAsia="en-US"/>
        </w:rPr>
        <w:tab/>
      </w:r>
      <w:proofErr w:type="gramStart"/>
      <w:r w:rsidRPr="00C25C8E">
        <w:rPr>
          <w:rFonts w:eastAsia="Times New Roman"/>
          <w:kern w:val="0"/>
          <w:sz w:val="22"/>
          <w:szCs w:val="22"/>
          <w:lang w:val="en-GB" w:eastAsia="en-US"/>
        </w:rPr>
        <w:t>b.[</w:t>
      </w:r>
      <w:proofErr w:type="gramEnd"/>
      <w:r w:rsidRPr="00C25C8E">
        <w:rPr>
          <w:rFonts w:eastAsia="Times New Roman"/>
          <w:kern w:val="0"/>
          <w:sz w:val="22"/>
          <w:szCs w:val="22"/>
          <w:lang w:val="en-GB" w:eastAsia="en-US"/>
        </w:rPr>
        <w:t>5[</w:t>
      </w:r>
      <w:r w:rsidRPr="00C25C8E">
        <w:rPr>
          <w:rFonts w:eastAsia="Times New Roman"/>
          <w:kern w:val="0"/>
          <w:sz w:val="22"/>
          <w:szCs w:val="22"/>
          <w:lang w:val="en-GB" w:eastAsia="en-US"/>
        </w:rPr>
        <w:tab/>
        <w:t>Model this system using any kind of Petri nets.</w:t>
      </w:r>
    </w:p>
    <w:p w14:paraId="718CAD23" w14:textId="77777777" w:rsidR="00F171EC" w:rsidRPr="00C25C8E" w:rsidRDefault="00F171EC" w:rsidP="00E92AAB">
      <w:pPr>
        <w:suppressAutoHyphens w:val="0"/>
        <w:autoSpaceDE w:val="0"/>
        <w:autoSpaceDN w:val="0"/>
        <w:adjustRightInd w:val="0"/>
        <w:spacing w:line="240" w:lineRule="auto"/>
        <w:ind w:left="720" w:hanging="720"/>
        <w:rPr>
          <w:rFonts w:eastAsia="Times New Roman"/>
          <w:kern w:val="0"/>
          <w:sz w:val="22"/>
          <w:szCs w:val="22"/>
          <w:lang w:eastAsia="en-US"/>
        </w:rPr>
      </w:pPr>
    </w:p>
    <w:p w14:paraId="718CAD24" w14:textId="77777777" w:rsidR="00F171EC" w:rsidRPr="00C25C8E" w:rsidRDefault="00F171EC" w:rsidP="00C25C8E">
      <w:pPr>
        <w:suppressAutoHyphens w:val="0"/>
        <w:autoSpaceDE w:val="0"/>
        <w:autoSpaceDN w:val="0"/>
        <w:adjustRightInd w:val="0"/>
        <w:spacing w:line="240" w:lineRule="auto"/>
        <w:rPr>
          <w:rFonts w:eastAsia="Times New Roman"/>
          <w:kern w:val="0"/>
          <w:sz w:val="22"/>
          <w:szCs w:val="22"/>
          <w:lang w:eastAsia="en-US"/>
        </w:rPr>
      </w:pPr>
    </w:p>
    <w:p w14:paraId="718CAD25" w14:textId="77777777" w:rsidR="00E92AAB" w:rsidRDefault="00103C42" w:rsidP="00C25C8E">
      <w:pPr>
        <w:suppressAutoHyphens w:val="0"/>
        <w:autoSpaceDE w:val="0"/>
        <w:autoSpaceDN w:val="0"/>
        <w:adjustRightInd w:val="0"/>
        <w:spacing w:line="240" w:lineRule="auto"/>
        <w:ind w:left="720" w:hanging="720"/>
        <w:rPr>
          <w:rFonts w:eastAsia="Times New Roman"/>
          <w:kern w:val="0"/>
          <w:sz w:val="22"/>
          <w:szCs w:val="22"/>
          <w:lang w:eastAsia="en-US"/>
        </w:rPr>
      </w:pPr>
      <w:r>
        <w:rPr>
          <w:rFonts w:eastAsia="Times New Roman"/>
          <w:kern w:val="0"/>
          <w:sz w:val="22"/>
          <w:szCs w:val="22"/>
          <w:lang w:eastAsia="en-US"/>
        </w:rPr>
        <w:t>6</w:t>
      </w:r>
      <w:r w:rsidR="009B10D2">
        <w:rPr>
          <w:rFonts w:eastAsia="Times New Roman"/>
          <w:kern w:val="0"/>
          <w:sz w:val="22"/>
          <w:szCs w:val="22"/>
          <w:lang w:eastAsia="en-US"/>
        </w:rPr>
        <w:t>.[14</w:t>
      </w:r>
      <w:r w:rsidR="00E0110C" w:rsidRPr="00C25C8E">
        <w:rPr>
          <w:rFonts w:eastAsia="Times New Roman"/>
          <w:kern w:val="0"/>
          <w:sz w:val="22"/>
          <w:szCs w:val="22"/>
          <w:lang w:eastAsia="en-US"/>
        </w:rPr>
        <w:t>]</w:t>
      </w:r>
      <w:r w:rsidR="00E0110C" w:rsidRPr="00C25C8E">
        <w:rPr>
          <w:rFonts w:eastAsia="Times New Roman"/>
          <w:kern w:val="0"/>
          <w:sz w:val="22"/>
          <w:szCs w:val="22"/>
          <w:lang w:eastAsia="en-US"/>
        </w:rPr>
        <w:tab/>
      </w:r>
      <w:r w:rsidR="00AD172C" w:rsidRPr="00C25C8E">
        <w:rPr>
          <w:rFonts w:eastAsia="Times New Roman"/>
          <w:kern w:val="0"/>
          <w:sz w:val="22"/>
          <w:szCs w:val="22"/>
          <w:lang w:eastAsia="en-US"/>
        </w:rPr>
        <w:t>Two workers W</w:t>
      </w:r>
      <w:r w:rsidR="00F171EC" w:rsidRPr="00C25C8E">
        <w:rPr>
          <w:rFonts w:eastAsia="Times New Roman"/>
          <w:kern w:val="0"/>
          <w:sz w:val="22"/>
          <w:szCs w:val="22"/>
          <w:lang w:eastAsia="en-US"/>
        </w:rPr>
        <w:t>1</w:t>
      </w:r>
      <w:r w:rsidR="00AD172C" w:rsidRPr="00C25C8E">
        <w:rPr>
          <w:rFonts w:eastAsia="Times New Roman"/>
          <w:kern w:val="0"/>
          <w:sz w:val="22"/>
          <w:szCs w:val="22"/>
          <w:lang w:eastAsia="en-US"/>
        </w:rPr>
        <w:t xml:space="preserve"> and W</w:t>
      </w:r>
      <w:r w:rsidR="00F171EC" w:rsidRPr="00C25C8E">
        <w:rPr>
          <w:rFonts w:eastAsia="Times New Roman"/>
          <w:kern w:val="0"/>
          <w:sz w:val="22"/>
          <w:szCs w:val="22"/>
          <w:lang w:eastAsia="en-US"/>
        </w:rPr>
        <w:t xml:space="preserve">2 working separately need </w:t>
      </w:r>
      <w:r w:rsidR="00AD172C" w:rsidRPr="00C25C8E">
        <w:rPr>
          <w:rFonts w:eastAsia="Times New Roman"/>
          <w:kern w:val="0"/>
          <w:sz w:val="22"/>
          <w:szCs w:val="22"/>
          <w:lang w:eastAsia="en-US"/>
        </w:rPr>
        <w:t xml:space="preserve">two different tools, say </w:t>
      </w:r>
      <w:r w:rsidR="00AD172C" w:rsidRPr="00C25C8E">
        <w:rPr>
          <w:rFonts w:eastAsia="Times New Roman"/>
          <w:i/>
          <w:kern w:val="0"/>
          <w:sz w:val="22"/>
          <w:szCs w:val="22"/>
          <w:lang w:eastAsia="en-US"/>
        </w:rPr>
        <w:t>drill</w:t>
      </w:r>
      <w:r w:rsidR="00AD172C" w:rsidRPr="00C25C8E">
        <w:rPr>
          <w:rFonts w:eastAsia="Times New Roman"/>
          <w:kern w:val="0"/>
          <w:sz w:val="22"/>
          <w:szCs w:val="22"/>
          <w:lang w:eastAsia="en-US"/>
        </w:rPr>
        <w:t xml:space="preserve"> and </w:t>
      </w:r>
      <w:r w:rsidR="00AD172C" w:rsidRPr="00C25C8E">
        <w:rPr>
          <w:rFonts w:eastAsia="Times New Roman"/>
          <w:i/>
          <w:kern w:val="0"/>
          <w:sz w:val="22"/>
          <w:szCs w:val="22"/>
          <w:lang w:eastAsia="en-US"/>
        </w:rPr>
        <w:t>clamp</w:t>
      </w:r>
      <w:r w:rsidR="00AD172C" w:rsidRPr="00C25C8E">
        <w:rPr>
          <w:rFonts w:eastAsia="Times New Roman"/>
          <w:kern w:val="0"/>
          <w:sz w:val="22"/>
          <w:szCs w:val="22"/>
          <w:lang w:eastAsia="en-US"/>
        </w:rPr>
        <w:t xml:space="preserve"> to do some work (say precise drill). </w:t>
      </w:r>
      <w:proofErr w:type="gramStart"/>
      <w:r w:rsidR="00E92AAB" w:rsidRPr="00C25C8E">
        <w:rPr>
          <w:rFonts w:eastAsia="Times New Roman"/>
          <w:kern w:val="0"/>
          <w:sz w:val="22"/>
          <w:szCs w:val="22"/>
          <w:lang w:eastAsia="en-US"/>
        </w:rPr>
        <w:t>In order to</w:t>
      </w:r>
      <w:proofErr w:type="gramEnd"/>
      <w:r w:rsidR="00E92AAB" w:rsidRPr="00C25C8E">
        <w:rPr>
          <w:rFonts w:eastAsia="Times New Roman"/>
          <w:kern w:val="0"/>
          <w:sz w:val="22"/>
          <w:szCs w:val="22"/>
          <w:lang w:eastAsia="en-US"/>
        </w:rPr>
        <w:t xml:space="preserve"> </w:t>
      </w:r>
      <w:r w:rsidR="00AD172C" w:rsidRPr="00C25C8E">
        <w:rPr>
          <w:rFonts w:eastAsia="Times New Roman"/>
          <w:kern w:val="0"/>
          <w:sz w:val="22"/>
          <w:szCs w:val="22"/>
          <w:lang w:eastAsia="en-US"/>
        </w:rPr>
        <w:t xml:space="preserve">do the job, each worker needs </w:t>
      </w:r>
      <w:proofErr w:type="gramStart"/>
      <w:r w:rsidR="00AD172C" w:rsidRPr="00C25C8E">
        <w:rPr>
          <w:rFonts w:eastAsia="Times New Roman"/>
          <w:kern w:val="0"/>
          <w:sz w:val="22"/>
          <w:szCs w:val="22"/>
          <w:lang w:eastAsia="en-US"/>
        </w:rPr>
        <w:t>get</w:t>
      </w:r>
      <w:proofErr w:type="gramEnd"/>
      <w:r w:rsidR="00AD172C" w:rsidRPr="00C25C8E">
        <w:rPr>
          <w:rFonts w:eastAsia="Times New Roman"/>
          <w:kern w:val="0"/>
          <w:sz w:val="22"/>
          <w:szCs w:val="22"/>
          <w:lang w:eastAsia="en-US"/>
        </w:rPr>
        <w:t xml:space="preserve"> both tools.  However, due to the nature of work, W1 needs to get drill first and clamp second, while W2 </w:t>
      </w:r>
      <w:r w:rsidR="00C25C8E" w:rsidRPr="00C25C8E">
        <w:rPr>
          <w:rFonts w:eastAsia="Times New Roman"/>
          <w:kern w:val="0"/>
          <w:sz w:val="22"/>
          <w:szCs w:val="22"/>
          <w:lang w:eastAsia="en-US"/>
        </w:rPr>
        <w:t>needs to get clamp first and drill second. We obviously want to avoid a situation when W1 grabs drill and waits for clamp, while W2 grabs clamp and waits for drill.</w:t>
      </w:r>
    </w:p>
    <w:p w14:paraId="718CAD26" w14:textId="77777777" w:rsidR="00C25C8E" w:rsidRPr="00C25C8E" w:rsidRDefault="00C25C8E" w:rsidP="00C25C8E">
      <w:pPr>
        <w:suppressAutoHyphens w:val="0"/>
        <w:autoSpaceDE w:val="0"/>
        <w:autoSpaceDN w:val="0"/>
        <w:adjustRightInd w:val="0"/>
        <w:spacing w:line="240" w:lineRule="auto"/>
        <w:ind w:left="720" w:hanging="720"/>
        <w:rPr>
          <w:rFonts w:eastAsia="Times New Roman"/>
          <w:kern w:val="0"/>
          <w:sz w:val="22"/>
          <w:szCs w:val="22"/>
          <w:lang w:eastAsia="en-US"/>
        </w:rPr>
      </w:pPr>
    </w:p>
    <w:p w14:paraId="718CAD27" w14:textId="77777777" w:rsidR="00C25C8E" w:rsidRDefault="009B10D2" w:rsidP="00C25C8E">
      <w:pPr>
        <w:suppressAutoHyphens w:val="0"/>
        <w:autoSpaceDE w:val="0"/>
        <w:autoSpaceDN w:val="0"/>
        <w:adjustRightInd w:val="0"/>
        <w:spacing w:line="240" w:lineRule="auto"/>
        <w:ind w:firstLine="720"/>
        <w:rPr>
          <w:rFonts w:eastAsia="Times New Roman"/>
          <w:kern w:val="0"/>
          <w:sz w:val="22"/>
          <w:szCs w:val="22"/>
          <w:lang w:eastAsia="en-US"/>
        </w:rPr>
      </w:pPr>
      <w:proofErr w:type="gramStart"/>
      <w:r>
        <w:rPr>
          <w:rFonts w:eastAsia="Times New Roman"/>
          <w:kern w:val="0"/>
          <w:sz w:val="22"/>
          <w:szCs w:val="22"/>
          <w:lang w:eastAsia="en-US"/>
        </w:rPr>
        <w:t>a.[</w:t>
      </w:r>
      <w:proofErr w:type="gramEnd"/>
      <w:r>
        <w:rPr>
          <w:rFonts w:eastAsia="Times New Roman"/>
          <w:kern w:val="0"/>
          <w:sz w:val="22"/>
          <w:szCs w:val="22"/>
          <w:lang w:eastAsia="en-US"/>
        </w:rPr>
        <w:t>7</w:t>
      </w:r>
      <w:r w:rsidR="00E92AAB" w:rsidRPr="00C25C8E">
        <w:rPr>
          <w:rFonts w:eastAsia="Times New Roman"/>
          <w:kern w:val="0"/>
          <w:sz w:val="22"/>
          <w:szCs w:val="22"/>
          <w:lang w:eastAsia="en-US"/>
        </w:rPr>
        <w:t>]</w:t>
      </w:r>
      <w:r w:rsidR="00E92AAB" w:rsidRPr="00C25C8E">
        <w:rPr>
          <w:rFonts w:eastAsia="Times New Roman"/>
          <w:kern w:val="0"/>
          <w:sz w:val="22"/>
          <w:szCs w:val="22"/>
          <w:lang w:eastAsia="en-US"/>
        </w:rPr>
        <w:tab/>
        <w:t>Model the situation described above carefully avoiding deadlock with FSP.</w:t>
      </w:r>
    </w:p>
    <w:p w14:paraId="718CAD28" w14:textId="77777777" w:rsidR="000506D2" w:rsidRDefault="000506D2" w:rsidP="00C25C8E">
      <w:pPr>
        <w:suppressAutoHyphens w:val="0"/>
        <w:autoSpaceDE w:val="0"/>
        <w:autoSpaceDN w:val="0"/>
        <w:adjustRightInd w:val="0"/>
        <w:spacing w:line="240" w:lineRule="auto"/>
        <w:ind w:firstLine="720"/>
        <w:rPr>
          <w:rFonts w:eastAsia="Times New Roman"/>
          <w:kern w:val="0"/>
          <w:sz w:val="22"/>
          <w:szCs w:val="22"/>
          <w:lang w:eastAsia="en-US"/>
        </w:rPr>
      </w:pPr>
    </w:p>
    <w:p w14:paraId="718CAD29" w14:textId="77777777" w:rsidR="00C25C8E" w:rsidRDefault="009B10D2" w:rsidP="00C25C8E">
      <w:pPr>
        <w:suppressAutoHyphens w:val="0"/>
        <w:autoSpaceDE w:val="0"/>
        <w:autoSpaceDN w:val="0"/>
        <w:adjustRightInd w:val="0"/>
        <w:spacing w:line="240" w:lineRule="auto"/>
        <w:ind w:firstLine="720"/>
        <w:rPr>
          <w:rFonts w:eastAsia="Times New Roman"/>
          <w:kern w:val="0"/>
          <w:sz w:val="22"/>
          <w:szCs w:val="22"/>
          <w:lang w:eastAsia="en-US"/>
        </w:rPr>
      </w:pPr>
      <w:proofErr w:type="gramStart"/>
      <w:r>
        <w:rPr>
          <w:rFonts w:eastAsia="Times New Roman"/>
          <w:kern w:val="0"/>
          <w:sz w:val="22"/>
          <w:szCs w:val="22"/>
          <w:lang w:eastAsia="en-US"/>
        </w:rPr>
        <w:t>b.[</w:t>
      </w:r>
      <w:proofErr w:type="gramEnd"/>
      <w:r>
        <w:rPr>
          <w:rFonts w:eastAsia="Times New Roman"/>
          <w:kern w:val="0"/>
          <w:sz w:val="22"/>
          <w:szCs w:val="22"/>
          <w:lang w:eastAsia="en-US"/>
        </w:rPr>
        <w:t>7</w:t>
      </w:r>
      <w:r w:rsidR="00E92AAB" w:rsidRPr="00C25C8E">
        <w:rPr>
          <w:rFonts w:eastAsia="Times New Roman"/>
          <w:kern w:val="0"/>
          <w:sz w:val="22"/>
          <w:szCs w:val="22"/>
          <w:lang w:eastAsia="en-US"/>
        </w:rPr>
        <w:t xml:space="preserve">] </w:t>
      </w:r>
      <w:r w:rsidR="00E92AAB" w:rsidRPr="00C25C8E">
        <w:rPr>
          <w:rFonts w:eastAsia="Times New Roman"/>
          <w:kern w:val="0"/>
          <w:sz w:val="22"/>
          <w:szCs w:val="22"/>
          <w:lang w:eastAsia="en-US"/>
        </w:rPr>
        <w:tab/>
        <w:t>Model the situation described above carefully avoiding deadlock</w:t>
      </w:r>
      <w:r w:rsidR="00C25C8E" w:rsidRPr="00C25C8E">
        <w:rPr>
          <w:rFonts w:eastAsia="Times New Roman"/>
          <w:kern w:val="0"/>
          <w:sz w:val="22"/>
          <w:szCs w:val="22"/>
          <w:lang w:eastAsia="en-US"/>
        </w:rPr>
        <w:t xml:space="preserve"> with Petri nets (any kind</w:t>
      </w:r>
      <w:r w:rsidR="00074F8F">
        <w:rPr>
          <w:rFonts w:eastAsia="Times New Roman"/>
          <w:kern w:val="0"/>
          <w:sz w:val="22"/>
          <w:szCs w:val="22"/>
          <w:lang w:eastAsia="en-US"/>
        </w:rPr>
        <w:t>)</w:t>
      </w:r>
    </w:p>
    <w:p w14:paraId="718CAD2A" w14:textId="77777777" w:rsidR="004813B0" w:rsidRDefault="004813B0" w:rsidP="004813B0">
      <w:pPr>
        <w:suppressAutoHyphens w:val="0"/>
        <w:autoSpaceDE w:val="0"/>
        <w:autoSpaceDN w:val="0"/>
        <w:adjustRightInd w:val="0"/>
        <w:spacing w:line="240" w:lineRule="auto"/>
        <w:rPr>
          <w:rFonts w:eastAsia="Times New Roman"/>
          <w:kern w:val="0"/>
          <w:sz w:val="22"/>
          <w:szCs w:val="22"/>
          <w:lang w:eastAsia="en-US"/>
        </w:rPr>
      </w:pPr>
    </w:p>
    <w:p w14:paraId="718CAD2B" w14:textId="77777777" w:rsidR="004813B0" w:rsidRDefault="004813B0" w:rsidP="004813B0">
      <w:pPr>
        <w:suppressAutoHyphens w:val="0"/>
        <w:autoSpaceDE w:val="0"/>
        <w:autoSpaceDN w:val="0"/>
        <w:adjustRightInd w:val="0"/>
        <w:spacing w:line="240" w:lineRule="auto"/>
        <w:ind w:left="720" w:hanging="720"/>
        <w:rPr>
          <w:rFonts w:eastAsia="Times New Roman"/>
          <w:kern w:val="0"/>
          <w:sz w:val="24"/>
          <w:szCs w:val="24"/>
          <w:lang w:eastAsia="en-US"/>
        </w:rPr>
      </w:pPr>
      <w:r>
        <w:rPr>
          <w:rFonts w:eastAsia="Times New Roman"/>
          <w:kern w:val="0"/>
          <w:sz w:val="24"/>
          <w:szCs w:val="24"/>
          <w:lang w:eastAsia="en-US"/>
        </w:rPr>
        <w:t>7.[6]</w:t>
      </w:r>
      <w:r>
        <w:rPr>
          <w:rFonts w:eastAsia="Times New Roman"/>
          <w:kern w:val="0"/>
          <w:sz w:val="24"/>
          <w:szCs w:val="24"/>
          <w:lang w:eastAsia="en-US"/>
        </w:rPr>
        <w:tab/>
      </w:r>
      <w:r w:rsidRPr="00E92AAB">
        <w:rPr>
          <w:rFonts w:eastAsia="Times New Roman"/>
          <w:kern w:val="0"/>
          <w:sz w:val="24"/>
          <w:szCs w:val="24"/>
          <w:lang w:eastAsia="en-US"/>
        </w:rPr>
        <w:t xml:space="preserve">In an assembly line in </w:t>
      </w:r>
      <w:proofErr w:type="gramStart"/>
      <w:r w:rsidRPr="00E92AAB">
        <w:rPr>
          <w:rFonts w:eastAsia="Times New Roman"/>
          <w:kern w:val="0"/>
          <w:sz w:val="24"/>
          <w:szCs w:val="24"/>
          <w:lang w:eastAsia="en-US"/>
        </w:rPr>
        <w:t>a factory machines</w:t>
      </w:r>
      <w:proofErr w:type="gramEnd"/>
      <w:r w:rsidRPr="00E92AAB">
        <w:rPr>
          <w:rFonts w:eastAsia="Times New Roman"/>
          <w:kern w:val="0"/>
          <w:sz w:val="24"/>
          <w:szCs w:val="24"/>
          <w:lang w:eastAsia="en-US"/>
        </w:rPr>
        <w:t xml:space="preserve"> perform several operations on different shared resources before completing</w:t>
      </w:r>
      <w:r>
        <w:rPr>
          <w:rFonts w:eastAsia="Times New Roman"/>
          <w:kern w:val="0"/>
          <w:sz w:val="24"/>
          <w:szCs w:val="24"/>
          <w:lang w:eastAsia="en-US"/>
        </w:rPr>
        <w:t xml:space="preserve"> </w:t>
      </w:r>
      <w:r w:rsidRPr="00E92AAB">
        <w:rPr>
          <w:rFonts w:eastAsia="Times New Roman"/>
          <w:kern w:val="0"/>
          <w:sz w:val="24"/>
          <w:szCs w:val="24"/>
          <w:lang w:eastAsia="en-US"/>
        </w:rPr>
        <w:t>a task. As the machines share different resources, it is of importance for an indus</w:t>
      </w:r>
      <w:r>
        <w:rPr>
          <w:rFonts w:eastAsia="Times New Roman"/>
          <w:kern w:val="0"/>
          <w:sz w:val="24"/>
          <w:szCs w:val="24"/>
          <w:lang w:eastAsia="en-US"/>
        </w:rPr>
        <w:t xml:space="preserve">trial engineer to determine the </w:t>
      </w:r>
      <w:r w:rsidRPr="00E92AAB">
        <w:rPr>
          <w:rFonts w:eastAsia="Times New Roman"/>
          <w:kern w:val="0"/>
          <w:sz w:val="24"/>
          <w:szCs w:val="24"/>
          <w:lang w:eastAsia="en-US"/>
        </w:rPr>
        <w:t>behavior of the machines interacting to avoid unwanted configurations, such as those leading to deadlock states.</w:t>
      </w:r>
    </w:p>
    <w:p w14:paraId="718CAD2C" w14:textId="77777777" w:rsidR="004813B0" w:rsidRPr="00E92AAB" w:rsidRDefault="004813B0" w:rsidP="004813B0">
      <w:pPr>
        <w:suppressAutoHyphens w:val="0"/>
        <w:autoSpaceDE w:val="0"/>
        <w:autoSpaceDN w:val="0"/>
        <w:adjustRightInd w:val="0"/>
        <w:spacing w:line="240" w:lineRule="auto"/>
        <w:ind w:left="720" w:hanging="720"/>
        <w:rPr>
          <w:rFonts w:eastAsia="Times New Roman"/>
          <w:kern w:val="0"/>
          <w:sz w:val="24"/>
          <w:szCs w:val="24"/>
          <w:lang w:eastAsia="en-US"/>
        </w:rPr>
      </w:pPr>
    </w:p>
    <w:p w14:paraId="718CAD2D" w14:textId="77777777" w:rsidR="004813B0" w:rsidRDefault="004813B0" w:rsidP="004813B0">
      <w:pPr>
        <w:suppressAutoHyphens w:val="0"/>
        <w:autoSpaceDE w:val="0"/>
        <w:autoSpaceDN w:val="0"/>
        <w:adjustRightInd w:val="0"/>
        <w:spacing w:line="240" w:lineRule="auto"/>
        <w:ind w:left="720"/>
        <w:rPr>
          <w:rFonts w:eastAsia="Times New Roman"/>
          <w:kern w:val="0"/>
          <w:sz w:val="24"/>
          <w:szCs w:val="24"/>
          <w:lang w:eastAsia="en-US"/>
        </w:rPr>
      </w:pPr>
      <w:r w:rsidRPr="00E92AAB">
        <w:rPr>
          <w:rFonts w:eastAsia="Times New Roman"/>
          <w:kern w:val="0"/>
          <w:sz w:val="24"/>
          <w:szCs w:val="24"/>
          <w:lang w:eastAsia="en-US"/>
        </w:rPr>
        <w:t>Of special interest is the behavior of two machines operating on resources 0 and 1; as these must be used exclusively</w:t>
      </w:r>
      <w:r>
        <w:rPr>
          <w:rFonts w:eastAsia="Times New Roman"/>
          <w:kern w:val="0"/>
          <w:sz w:val="24"/>
          <w:szCs w:val="24"/>
          <w:lang w:eastAsia="en-US"/>
        </w:rPr>
        <w:t xml:space="preserve"> </w:t>
      </w:r>
      <w:r w:rsidRPr="00E92AAB">
        <w:rPr>
          <w:rFonts w:eastAsia="Times New Roman"/>
          <w:kern w:val="0"/>
          <w:sz w:val="24"/>
          <w:szCs w:val="24"/>
          <w:lang w:eastAsia="en-US"/>
        </w:rPr>
        <w:t xml:space="preserve">by one machine at a time. The behavior of the machines is as follows: to perform its task MACHINE1 </w:t>
      </w:r>
      <w:r>
        <w:rPr>
          <w:rFonts w:eastAsia="Times New Roman"/>
          <w:kern w:val="0"/>
          <w:sz w:val="24"/>
          <w:szCs w:val="24"/>
          <w:lang w:eastAsia="en-US"/>
        </w:rPr>
        <w:t xml:space="preserve">must obtain </w:t>
      </w:r>
      <w:r w:rsidRPr="00E92AAB">
        <w:rPr>
          <w:rFonts w:eastAsia="Times New Roman"/>
          <w:kern w:val="0"/>
          <w:sz w:val="24"/>
          <w:szCs w:val="24"/>
          <w:lang w:eastAsia="en-US"/>
        </w:rPr>
        <w:t xml:space="preserve">resource 0 and then obtain resource 1. After performing it, MACHINE1 releases the </w:t>
      </w:r>
      <w:r>
        <w:rPr>
          <w:rFonts w:eastAsia="Times New Roman"/>
          <w:kern w:val="0"/>
          <w:sz w:val="24"/>
          <w:szCs w:val="24"/>
          <w:lang w:eastAsia="en-US"/>
        </w:rPr>
        <w:t xml:space="preserve">acquired resources in the order </w:t>
      </w:r>
      <w:r w:rsidRPr="00E92AAB">
        <w:rPr>
          <w:rFonts w:eastAsia="Times New Roman"/>
          <w:kern w:val="0"/>
          <w:sz w:val="24"/>
          <w:szCs w:val="24"/>
          <w:lang w:eastAsia="en-US"/>
        </w:rPr>
        <w:t xml:space="preserve">in which they were acquired. In parallel, to perform its task, MACHINE2 must obtain resource 1 </w:t>
      </w:r>
      <w:r>
        <w:rPr>
          <w:rFonts w:eastAsia="Times New Roman"/>
          <w:kern w:val="0"/>
          <w:sz w:val="24"/>
          <w:szCs w:val="24"/>
          <w:lang w:eastAsia="en-US"/>
        </w:rPr>
        <w:t xml:space="preserve">and then obtain </w:t>
      </w:r>
      <w:r w:rsidRPr="00E92AAB">
        <w:rPr>
          <w:rFonts w:eastAsia="Times New Roman"/>
          <w:kern w:val="0"/>
          <w:sz w:val="24"/>
          <w:szCs w:val="24"/>
          <w:lang w:eastAsia="en-US"/>
        </w:rPr>
        <w:t>resource 0. Analogously, MACHINE2 releases the resources in the order in which they were acquired.</w:t>
      </w:r>
    </w:p>
    <w:p w14:paraId="718CAD2E" w14:textId="77777777" w:rsidR="004813B0" w:rsidRPr="00E92AAB" w:rsidRDefault="004813B0" w:rsidP="004813B0">
      <w:pPr>
        <w:suppressAutoHyphens w:val="0"/>
        <w:autoSpaceDE w:val="0"/>
        <w:autoSpaceDN w:val="0"/>
        <w:adjustRightInd w:val="0"/>
        <w:spacing w:line="240" w:lineRule="auto"/>
        <w:ind w:left="720"/>
        <w:rPr>
          <w:rFonts w:eastAsia="Times New Roman"/>
          <w:kern w:val="0"/>
          <w:sz w:val="24"/>
          <w:szCs w:val="24"/>
          <w:lang w:eastAsia="en-US"/>
        </w:rPr>
      </w:pPr>
    </w:p>
    <w:p w14:paraId="718CAD2F" w14:textId="77777777" w:rsidR="004813B0" w:rsidRDefault="004813B0" w:rsidP="004813B0">
      <w:pPr>
        <w:suppressAutoHyphens w:val="0"/>
        <w:autoSpaceDE w:val="0"/>
        <w:autoSpaceDN w:val="0"/>
        <w:adjustRightInd w:val="0"/>
        <w:spacing w:line="240" w:lineRule="auto"/>
        <w:ind w:firstLine="720"/>
        <w:rPr>
          <w:rFonts w:eastAsia="Times New Roman"/>
          <w:kern w:val="0"/>
          <w:sz w:val="24"/>
          <w:szCs w:val="24"/>
          <w:lang w:eastAsia="en-US"/>
        </w:rPr>
      </w:pPr>
      <w:r w:rsidRPr="00E92AAB">
        <w:rPr>
          <w:rFonts w:eastAsia="Times New Roman"/>
          <w:kern w:val="0"/>
          <w:sz w:val="24"/>
          <w:szCs w:val="24"/>
          <w:lang w:eastAsia="en-US"/>
        </w:rPr>
        <w:lastRenderedPageBreak/>
        <w:t>Consider the following FSP description modeling the assembly line:</w:t>
      </w:r>
    </w:p>
    <w:p w14:paraId="718CAD30" w14:textId="77777777" w:rsidR="004813B0" w:rsidRPr="00E92AAB" w:rsidRDefault="004813B0" w:rsidP="004813B0">
      <w:pPr>
        <w:suppressAutoHyphens w:val="0"/>
        <w:autoSpaceDE w:val="0"/>
        <w:autoSpaceDN w:val="0"/>
        <w:adjustRightInd w:val="0"/>
        <w:spacing w:line="240" w:lineRule="auto"/>
        <w:ind w:firstLine="720"/>
        <w:rPr>
          <w:rFonts w:eastAsia="Times New Roman"/>
          <w:kern w:val="0"/>
          <w:sz w:val="24"/>
          <w:szCs w:val="24"/>
          <w:lang w:eastAsia="en-US"/>
        </w:rPr>
      </w:pPr>
      <w:r>
        <w:rPr>
          <w:rFonts w:eastAsia="Times New Roman"/>
          <w:noProof/>
          <w:kern w:val="0"/>
          <w:sz w:val="24"/>
          <w:szCs w:val="24"/>
          <w:lang w:eastAsia="en-US"/>
        </w:rPr>
        <w:drawing>
          <wp:inline distT="0" distB="0" distL="0" distR="0" wp14:anchorId="718CAD3D" wp14:editId="718CAD3E">
            <wp:extent cx="6400800" cy="46043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id-q3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60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CAD31" w14:textId="77777777" w:rsidR="004813B0" w:rsidRPr="00E92AAB" w:rsidRDefault="004813B0" w:rsidP="004813B0">
      <w:pPr>
        <w:suppressAutoHyphens w:val="0"/>
        <w:autoSpaceDE w:val="0"/>
        <w:autoSpaceDN w:val="0"/>
        <w:adjustRightInd w:val="0"/>
        <w:spacing w:line="240" w:lineRule="auto"/>
        <w:ind w:left="1440" w:hanging="720"/>
        <w:rPr>
          <w:rFonts w:eastAsia="Times New Roman"/>
          <w:kern w:val="0"/>
          <w:sz w:val="24"/>
          <w:szCs w:val="24"/>
          <w:lang w:eastAsia="en-US"/>
        </w:rPr>
      </w:pPr>
    </w:p>
    <w:p w14:paraId="718CAD32" w14:textId="77777777" w:rsidR="004813B0" w:rsidRPr="00E92AAB" w:rsidRDefault="004813B0" w:rsidP="004813B0">
      <w:pPr>
        <w:suppressAutoHyphens w:val="0"/>
        <w:autoSpaceDE w:val="0"/>
        <w:autoSpaceDN w:val="0"/>
        <w:adjustRightInd w:val="0"/>
        <w:spacing w:line="240" w:lineRule="auto"/>
        <w:ind w:left="1440" w:hanging="720"/>
        <w:rPr>
          <w:rFonts w:eastAsia="Times New Roman"/>
          <w:kern w:val="0"/>
          <w:sz w:val="24"/>
          <w:szCs w:val="24"/>
          <w:lang w:eastAsia="en-US"/>
        </w:rPr>
      </w:pPr>
    </w:p>
    <w:p w14:paraId="718CAD33" w14:textId="77777777" w:rsidR="004813B0" w:rsidRDefault="004813B0" w:rsidP="004813B0">
      <w:pPr>
        <w:rPr>
          <w:rFonts w:eastAsia="Times New Roman"/>
          <w:kern w:val="0"/>
          <w:sz w:val="24"/>
          <w:szCs w:val="24"/>
          <w:lang w:eastAsia="en-US"/>
        </w:rPr>
      </w:pPr>
      <w:r>
        <w:rPr>
          <w:rFonts w:eastAsia="Times New Roman"/>
          <w:kern w:val="0"/>
          <w:sz w:val="24"/>
          <w:szCs w:val="24"/>
          <w:lang w:eastAsia="en-US"/>
        </w:rPr>
        <w:tab/>
      </w:r>
      <w:proofErr w:type="gramStart"/>
      <w:r>
        <w:rPr>
          <w:rFonts w:eastAsia="Times New Roman"/>
          <w:kern w:val="0"/>
          <w:sz w:val="24"/>
          <w:szCs w:val="24"/>
          <w:lang w:eastAsia="en-US"/>
        </w:rPr>
        <w:t>a.[</w:t>
      </w:r>
      <w:proofErr w:type="gramEnd"/>
      <w:r>
        <w:rPr>
          <w:rFonts w:eastAsia="Times New Roman"/>
          <w:kern w:val="0"/>
          <w:sz w:val="24"/>
          <w:szCs w:val="24"/>
          <w:lang w:eastAsia="en-US"/>
        </w:rPr>
        <w:t>2]</w:t>
      </w:r>
      <w:r>
        <w:rPr>
          <w:rFonts w:eastAsia="Times New Roman"/>
          <w:kern w:val="0"/>
          <w:sz w:val="24"/>
          <w:szCs w:val="24"/>
          <w:lang w:eastAsia="en-US"/>
        </w:rPr>
        <w:tab/>
      </w:r>
      <w:r w:rsidRPr="00A20778">
        <w:rPr>
          <w:rFonts w:eastAsia="Times New Roman"/>
          <w:kern w:val="0"/>
          <w:sz w:val="24"/>
          <w:szCs w:val="24"/>
          <w:lang w:eastAsia="en-US"/>
        </w:rPr>
        <w:t xml:space="preserve">Argue whether process </w:t>
      </w:r>
      <w:r>
        <w:rPr>
          <w:rFonts w:eastAsia="Times New Roman"/>
          <w:kern w:val="0"/>
          <w:sz w:val="24"/>
          <w:szCs w:val="24"/>
          <w:lang w:eastAsia="en-US"/>
        </w:rPr>
        <w:t>ASSEMBLY_</w:t>
      </w:r>
      <w:r w:rsidRPr="00A20778">
        <w:rPr>
          <w:rFonts w:eastAsia="Times New Roman"/>
          <w:kern w:val="0"/>
          <w:sz w:val="24"/>
          <w:szCs w:val="24"/>
          <w:lang w:eastAsia="en-US"/>
        </w:rPr>
        <w:t>LINE is a proper model for the assembly line.</w:t>
      </w:r>
    </w:p>
    <w:p w14:paraId="718CAD34" w14:textId="77777777" w:rsidR="004813B0" w:rsidRDefault="004813B0" w:rsidP="004813B0">
      <w:pPr>
        <w:rPr>
          <w:rFonts w:eastAsia="Times New Roman"/>
          <w:kern w:val="0"/>
          <w:sz w:val="24"/>
          <w:szCs w:val="24"/>
          <w:lang w:eastAsia="en-US"/>
        </w:rPr>
      </w:pPr>
      <w:r>
        <w:rPr>
          <w:rFonts w:eastAsia="Times New Roman"/>
          <w:kern w:val="0"/>
          <w:sz w:val="24"/>
          <w:szCs w:val="24"/>
          <w:lang w:eastAsia="en-US"/>
        </w:rPr>
        <w:tab/>
      </w:r>
    </w:p>
    <w:p w14:paraId="718CAD35" w14:textId="77777777" w:rsidR="004813B0" w:rsidRDefault="004813B0" w:rsidP="004813B0">
      <w:pPr>
        <w:rPr>
          <w:rFonts w:eastAsia="Times New Roman"/>
          <w:kern w:val="0"/>
          <w:sz w:val="24"/>
          <w:szCs w:val="24"/>
          <w:lang w:eastAsia="en-US"/>
        </w:rPr>
      </w:pPr>
      <w:r>
        <w:rPr>
          <w:rFonts w:eastAsia="Times New Roman"/>
          <w:kern w:val="0"/>
          <w:sz w:val="24"/>
          <w:szCs w:val="24"/>
          <w:lang w:eastAsia="en-US"/>
        </w:rPr>
        <w:tab/>
      </w:r>
      <w:proofErr w:type="gramStart"/>
      <w:r>
        <w:rPr>
          <w:rFonts w:eastAsia="Times New Roman"/>
          <w:kern w:val="0"/>
          <w:sz w:val="24"/>
          <w:szCs w:val="24"/>
          <w:lang w:eastAsia="en-US"/>
        </w:rPr>
        <w:t>b.[</w:t>
      </w:r>
      <w:proofErr w:type="gramEnd"/>
      <w:r>
        <w:rPr>
          <w:rFonts w:eastAsia="Times New Roman"/>
          <w:kern w:val="0"/>
          <w:sz w:val="24"/>
          <w:szCs w:val="24"/>
          <w:lang w:eastAsia="en-US"/>
        </w:rPr>
        <w:t>2]</w:t>
      </w:r>
      <w:r>
        <w:rPr>
          <w:rFonts w:eastAsia="Times New Roman"/>
          <w:kern w:val="0"/>
          <w:sz w:val="24"/>
          <w:szCs w:val="24"/>
          <w:lang w:eastAsia="en-US"/>
        </w:rPr>
        <w:tab/>
      </w:r>
      <w:r w:rsidRPr="00A20778">
        <w:rPr>
          <w:rFonts w:eastAsia="Times New Roman"/>
          <w:kern w:val="0"/>
          <w:sz w:val="24"/>
          <w:szCs w:val="24"/>
          <w:lang w:eastAsia="en-US"/>
        </w:rPr>
        <w:t xml:space="preserve">Is there a trace in </w:t>
      </w:r>
      <w:r>
        <w:rPr>
          <w:rFonts w:eastAsia="Times New Roman"/>
          <w:kern w:val="0"/>
          <w:sz w:val="24"/>
          <w:szCs w:val="24"/>
          <w:lang w:eastAsia="en-US"/>
        </w:rPr>
        <w:t>ASSEMBLY_</w:t>
      </w:r>
      <w:r w:rsidRPr="00A20778">
        <w:rPr>
          <w:rFonts w:eastAsia="Times New Roman"/>
          <w:kern w:val="0"/>
          <w:sz w:val="24"/>
          <w:szCs w:val="24"/>
          <w:lang w:eastAsia="en-US"/>
        </w:rPr>
        <w:t>LINE leading to a deadlock state.</w:t>
      </w:r>
    </w:p>
    <w:p w14:paraId="718CAD36" w14:textId="77777777" w:rsidR="004813B0" w:rsidRDefault="004813B0" w:rsidP="004813B0">
      <w:pPr>
        <w:ind w:firstLine="720"/>
        <w:rPr>
          <w:rFonts w:eastAsia="Times New Roman"/>
          <w:kern w:val="0"/>
          <w:sz w:val="24"/>
          <w:szCs w:val="24"/>
          <w:lang w:eastAsia="en-US"/>
        </w:rPr>
      </w:pPr>
    </w:p>
    <w:p w14:paraId="718CAD37" w14:textId="77777777" w:rsidR="004813B0" w:rsidRPr="00A20778" w:rsidRDefault="004813B0" w:rsidP="004813B0">
      <w:pPr>
        <w:suppressAutoHyphens w:val="0"/>
        <w:autoSpaceDE w:val="0"/>
        <w:autoSpaceDN w:val="0"/>
        <w:adjustRightInd w:val="0"/>
        <w:spacing w:line="240" w:lineRule="auto"/>
        <w:ind w:left="720"/>
        <w:rPr>
          <w:rFonts w:eastAsia="Times New Roman"/>
          <w:kern w:val="0"/>
          <w:sz w:val="24"/>
          <w:szCs w:val="24"/>
          <w:lang w:eastAsia="en-US"/>
        </w:rPr>
      </w:pPr>
      <w:proofErr w:type="gramStart"/>
      <w:r>
        <w:rPr>
          <w:sz w:val="24"/>
          <w:szCs w:val="24"/>
        </w:rPr>
        <w:t>c.[</w:t>
      </w:r>
      <w:proofErr w:type="gramEnd"/>
      <w:r>
        <w:rPr>
          <w:sz w:val="24"/>
          <w:szCs w:val="24"/>
        </w:rPr>
        <w:t>2]</w:t>
      </w:r>
      <w:r>
        <w:rPr>
          <w:sz w:val="24"/>
          <w:szCs w:val="24"/>
        </w:rPr>
        <w:tab/>
      </w:r>
      <w:r w:rsidRPr="00A20778">
        <w:rPr>
          <w:rFonts w:eastAsia="Times New Roman"/>
          <w:kern w:val="0"/>
          <w:sz w:val="24"/>
          <w:szCs w:val="24"/>
          <w:lang w:eastAsia="en-US"/>
        </w:rPr>
        <w:t xml:space="preserve">Is there a trace in </w:t>
      </w:r>
      <w:r>
        <w:rPr>
          <w:rFonts w:eastAsia="Times New Roman"/>
          <w:kern w:val="0"/>
          <w:sz w:val="24"/>
          <w:szCs w:val="24"/>
          <w:lang w:eastAsia="en-US"/>
        </w:rPr>
        <w:t>ASSEMBLY_</w:t>
      </w:r>
      <w:r w:rsidRPr="00A20778">
        <w:rPr>
          <w:rFonts w:eastAsia="Times New Roman"/>
          <w:kern w:val="0"/>
          <w:sz w:val="24"/>
          <w:szCs w:val="24"/>
          <w:lang w:eastAsia="en-US"/>
        </w:rPr>
        <w:t>LINE for which both machines are allowed to perform their tasks. That</w:t>
      </w:r>
      <w:r>
        <w:rPr>
          <w:rFonts w:eastAsia="Times New Roman"/>
          <w:kern w:val="0"/>
          <w:sz w:val="24"/>
          <w:szCs w:val="24"/>
          <w:lang w:eastAsia="en-US"/>
        </w:rPr>
        <w:t xml:space="preserve"> </w:t>
      </w:r>
      <w:r w:rsidRPr="00A20778">
        <w:rPr>
          <w:rFonts w:eastAsia="Times New Roman"/>
          <w:kern w:val="0"/>
          <w:sz w:val="24"/>
          <w:szCs w:val="24"/>
          <w:lang w:eastAsia="en-US"/>
        </w:rPr>
        <w:t xml:space="preserve">is, is there a trace t in the set of traces associated with process </w:t>
      </w:r>
      <w:r>
        <w:rPr>
          <w:rFonts w:eastAsia="Times New Roman"/>
          <w:kern w:val="0"/>
          <w:sz w:val="24"/>
          <w:szCs w:val="24"/>
          <w:lang w:eastAsia="en-US"/>
        </w:rPr>
        <w:t>ASSEMBLY_</w:t>
      </w:r>
      <w:r w:rsidRPr="00A20778">
        <w:rPr>
          <w:rFonts w:eastAsia="Times New Roman"/>
          <w:kern w:val="0"/>
          <w:sz w:val="24"/>
          <w:szCs w:val="24"/>
          <w:lang w:eastAsia="en-US"/>
        </w:rPr>
        <w:t xml:space="preserve">LINE </w:t>
      </w:r>
      <w:r>
        <w:rPr>
          <w:rFonts w:eastAsia="Times New Roman"/>
          <w:kern w:val="0"/>
          <w:sz w:val="24"/>
          <w:szCs w:val="24"/>
          <w:lang w:eastAsia="en-US"/>
        </w:rPr>
        <w:t xml:space="preserve">such that the last two actions </w:t>
      </w:r>
      <w:r w:rsidRPr="00A20778">
        <w:rPr>
          <w:rFonts w:eastAsia="Times New Roman"/>
          <w:kern w:val="0"/>
          <w:sz w:val="24"/>
          <w:szCs w:val="24"/>
          <w:lang w:eastAsia="en-US"/>
        </w:rPr>
        <w:t xml:space="preserve">of t are </w:t>
      </w:r>
      <w:proofErr w:type="gramStart"/>
      <w:r w:rsidRPr="00A20778">
        <w:rPr>
          <w:rFonts w:eastAsia="Times New Roman"/>
          <w:i/>
          <w:kern w:val="0"/>
          <w:sz w:val="24"/>
          <w:szCs w:val="24"/>
          <w:lang w:eastAsia="en-US"/>
        </w:rPr>
        <w:t>machine</w:t>
      </w:r>
      <w:r w:rsidRPr="00A20778">
        <w:rPr>
          <w:rFonts w:eastAsia="Times New Roman"/>
          <w:kern w:val="0"/>
          <w:sz w:val="24"/>
          <w:szCs w:val="24"/>
          <w:lang w:eastAsia="en-US"/>
        </w:rPr>
        <w:t>[</w:t>
      </w:r>
      <w:proofErr w:type="gramEnd"/>
      <w:r w:rsidRPr="00A20778">
        <w:rPr>
          <w:rFonts w:eastAsia="Times New Roman"/>
          <w:kern w:val="0"/>
          <w:sz w:val="24"/>
          <w:szCs w:val="24"/>
          <w:lang w:eastAsia="en-US"/>
        </w:rPr>
        <w:t>1].</w:t>
      </w:r>
      <w:r w:rsidRPr="00A20778">
        <w:rPr>
          <w:rFonts w:eastAsia="Times New Roman"/>
          <w:i/>
          <w:kern w:val="0"/>
          <w:sz w:val="24"/>
          <w:szCs w:val="24"/>
          <w:lang w:eastAsia="en-US"/>
        </w:rPr>
        <w:t>done</w:t>
      </w:r>
      <w:r w:rsidRPr="00A20778">
        <w:rPr>
          <w:rFonts w:eastAsia="Times New Roman"/>
          <w:kern w:val="0"/>
          <w:sz w:val="24"/>
          <w:szCs w:val="24"/>
          <w:lang w:eastAsia="en-US"/>
        </w:rPr>
        <w:t xml:space="preserve"> and </w:t>
      </w:r>
      <w:r w:rsidRPr="00A20778">
        <w:rPr>
          <w:rFonts w:eastAsia="Times New Roman"/>
          <w:i/>
          <w:kern w:val="0"/>
          <w:sz w:val="24"/>
          <w:szCs w:val="24"/>
          <w:lang w:eastAsia="en-US"/>
        </w:rPr>
        <w:t>machine</w:t>
      </w:r>
      <w:r w:rsidRPr="00A20778">
        <w:rPr>
          <w:rFonts w:eastAsia="Times New Roman"/>
          <w:kern w:val="0"/>
          <w:sz w:val="24"/>
          <w:szCs w:val="24"/>
          <w:lang w:eastAsia="en-US"/>
        </w:rPr>
        <w:t>[2].</w:t>
      </w:r>
      <w:r w:rsidRPr="00A20778">
        <w:rPr>
          <w:rFonts w:eastAsia="Times New Roman"/>
          <w:i/>
          <w:kern w:val="0"/>
          <w:sz w:val="24"/>
          <w:szCs w:val="24"/>
          <w:lang w:eastAsia="en-US"/>
        </w:rPr>
        <w:t>done</w:t>
      </w:r>
      <w:r w:rsidRPr="00A20778">
        <w:rPr>
          <w:rFonts w:eastAsia="Times New Roman"/>
          <w:kern w:val="0"/>
          <w:sz w:val="24"/>
          <w:szCs w:val="24"/>
          <w:lang w:eastAsia="en-US"/>
        </w:rPr>
        <w:t>.</w:t>
      </w:r>
    </w:p>
    <w:p w14:paraId="718CAD38" w14:textId="77777777" w:rsidR="004813B0" w:rsidRPr="00C25C8E" w:rsidRDefault="004813B0" w:rsidP="004813B0">
      <w:pPr>
        <w:suppressAutoHyphens w:val="0"/>
        <w:autoSpaceDE w:val="0"/>
        <w:autoSpaceDN w:val="0"/>
        <w:adjustRightInd w:val="0"/>
        <w:spacing w:line="240" w:lineRule="auto"/>
        <w:rPr>
          <w:rFonts w:eastAsia="Times New Roman"/>
          <w:kern w:val="0"/>
          <w:sz w:val="22"/>
          <w:szCs w:val="22"/>
          <w:lang w:eastAsia="en-US"/>
        </w:rPr>
      </w:pPr>
    </w:p>
    <w:sectPr w:rsidR="004813B0" w:rsidRPr="00C25C8E" w:rsidSect="00D80C24">
      <w:type w:val="continuous"/>
      <w:pgSz w:w="12240" w:h="15840"/>
      <w:pgMar w:top="1080" w:right="1080" w:bottom="1440" w:left="1080" w:header="720" w:footer="720" w:gutter="0"/>
      <w:cols w:space="720"/>
      <w:docGrid w:linePitch="60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238BD0" w14:textId="77777777" w:rsidR="00D80C24" w:rsidRDefault="00D80C24">
      <w:pPr>
        <w:spacing w:line="240" w:lineRule="auto"/>
      </w:pPr>
      <w:r>
        <w:separator/>
      </w:r>
    </w:p>
  </w:endnote>
  <w:endnote w:type="continuationSeparator" w:id="0">
    <w:p w14:paraId="2B2C2576" w14:textId="77777777" w:rsidR="00D80C24" w:rsidRDefault="00D80C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580303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8CAD43" w14:textId="77777777" w:rsidR="004D501F" w:rsidRDefault="004D501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8202B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718CAD44" w14:textId="77777777" w:rsidR="00E0110C" w:rsidRDefault="00E011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F7A46D" w14:textId="77777777" w:rsidR="00D80C24" w:rsidRDefault="00D80C24">
      <w:pPr>
        <w:spacing w:line="240" w:lineRule="auto"/>
      </w:pPr>
      <w:r>
        <w:separator/>
      </w:r>
    </w:p>
  </w:footnote>
  <w:footnote w:type="continuationSeparator" w:id="0">
    <w:p w14:paraId="0F2E2DD5" w14:textId="77777777" w:rsidR="00D80C24" w:rsidRDefault="00D80C2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Num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120" w:hanging="180"/>
      </w:pPr>
    </w:lvl>
  </w:abstractNum>
  <w:abstractNum w:abstractNumId="1" w15:restartNumberingAfterBreak="0">
    <w:nsid w:val="00000002"/>
    <w:multiLevelType w:val="multilevel"/>
    <w:tmpl w:val="00000002"/>
    <w:name w:val="WWNum1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668484619">
    <w:abstractNumId w:val="0"/>
  </w:num>
  <w:num w:numId="2" w16cid:durableId="1244142345">
    <w:abstractNumId w:val="1"/>
  </w:num>
  <w:num w:numId="3" w16cid:durableId="13712965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7EBB"/>
    <w:rsid w:val="00006955"/>
    <w:rsid w:val="00026325"/>
    <w:rsid w:val="000506D2"/>
    <w:rsid w:val="00074F8F"/>
    <w:rsid w:val="000E4A2A"/>
    <w:rsid w:val="000E5B5F"/>
    <w:rsid w:val="00103C42"/>
    <w:rsid w:val="0017158F"/>
    <w:rsid w:val="00202B26"/>
    <w:rsid w:val="002351CC"/>
    <w:rsid w:val="00241A1A"/>
    <w:rsid w:val="00280843"/>
    <w:rsid w:val="002F1BEE"/>
    <w:rsid w:val="003B2A43"/>
    <w:rsid w:val="004358E0"/>
    <w:rsid w:val="0047716C"/>
    <w:rsid w:val="004813B0"/>
    <w:rsid w:val="004D501F"/>
    <w:rsid w:val="00513874"/>
    <w:rsid w:val="00547EBB"/>
    <w:rsid w:val="00564AB8"/>
    <w:rsid w:val="00582CB2"/>
    <w:rsid w:val="005F2B39"/>
    <w:rsid w:val="00634CB2"/>
    <w:rsid w:val="00642132"/>
    <w:rsid w:val="006978BE"/>
    <w:rsid w:val="007152BA"/>
    <w:rsid w:val="007408C3"/>
    <w:rsid w:val="007C6D37"/>
    <w:rsid w:val="00826C36"/>
    <w:rsid w:val="0084555D"/>
    <w:rsid w:val="008819C2"/>
    <w:rsid w:val="0088202B"/>
    <w:rsid w:val="008D009D"/>
    <w:rsid w:val="009135BE"/>
    <w:rsid w:val="009270B4"/>
    <w:rsid w:val="009B10D2"/>
    <w:rsid w:val="009C75D2"/>
    <w:rsid w:val="009E512B"/>
    <w:rsid w:val="00A20778"/>
    <w:rsid w:val="00A35AA1"/>
    <w:rsid w:val="00A4351C"/>
    <w:rsid w:val="00AD172C"/>
    <w:rsid w:val="00AF2351"/>
    <w:rsid w:val="00B65384"/>
    <w:rsid w:val="00C25C8E"/>
    <w:rsid w:val="00C670A6"/>
    <w:rsid w:val="00C71589"/>
    <w:rsid w:val="00C7449E"/>
    <w:rsid w:val="00D27D47"/>
    <w:rsid w:val="00D400C9"/>
    <w:rsid w:val="00D80C24"/>
    <w:rsid w:val="00DC4D30"/>
    <w:rsid w:val="00DE21B7"/>
    <w:rsid w:val="00E0110C"/>
    <w:rsid w:val="00E5662A"/>
    <w:rsid w:val="00E839A7"/>
    <w:rsid w:val="00E85A8E"/>
    <w:rsid w:val="00E92AAB"/>
    <w:rsid w:val="00E96C77"/>
    <w:rsid w:val="00F171EC"/>
    <w:rsid w:val="00F3067D"/>
    <w:rsid w:val="00F8565D"/>
    <w:rsid w:val="00FA14FF"/>
    <w:rsid w:val="00FB0452"/>
    <w:rsid w:val="00FE7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18CACF9"/>
  <w15:docId w15:val="{9BF9C4F0-14C3-4CF1-BEAF-8EF3BF02A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6325"/>
    <w:pPr>
      <w:suppressAutoHyphens/>
      <w:spacing w:line="100" w:lineRule="atLeast"/>
    </w:pPr>
    <w:rPr>
      <w:rFonts w:eastAsia="SimSun"/>
      <w:kern w:val="1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rsid w:val="00026325"/>
    <w:rPr>
      <w:rFonts w:ascii="Tahoma" w:eastAsia="SimSun" w:hAnsi="Tahoma" w:cs="Tahoma"/>
      <w:kern w:val="1"/>
      <w:sz w:val="16"/>
      <w:szCs w:val="16"/>
    </w:rPr>
  </w:style>
  <w:style w:type="character" w:customStyle="1" w:styleId="HeaderChar">
    <w:name w:val="Header Char"/>
    <w:basedOn w:val="DefaultParagraphFont"/>
    <w:rsid w:val="00026325"/>
    <w:rPr>
      <w:rFonts w:eastAsia="SimSun"/>
      <w:kern w:val="1"/>
    </w:rPr>
  </w:style>
  <w:style w:type="character" w:customStyle="1" w:styleId="FooterChar">
    <w:name w:val="Footer Char"/>
    <w:basedOn w:val="DefaultParagraphFont"/>
    <w:uiPriority w:val="99"/>
    <w:rsid w:val="00026325"/>
    <w:rPr>
      <w:rFonts w:eastAsia="SimSun"/>
      <w:kern w:val="1"/>
    </w:rPr>
  </w:style>
  <w:style w:type="paragraph" w:customStyle="1" w:styleId="Heading">
    <w:name w:val="Heading"/>
    <w:basedOn w:val="Normal"/>
    <w:next w:val="BodyText"/>
    <w:rsid w:val="00026325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rsid w:val="00026325"/>
    <w:pPr>
      <w:spacing w:after="120"/>
    </w:pPr>
  </w:style>
  <w:style w:type="paragraph" w:styleId="List">
    <w:name w:val="List"/>
    <w:basedOn w:val="BodyText"/>
    <w:rsid w:val="00026325"/>
    <w:rPr>
      <w:rFonts w:cs="Mangal"/>
    </w:rPr>
  </w:style>
  <w:style w:type="paragraph" w:styleId="Caption">
    <w:name w:val="caption"/>
    <w:basedOn w:val="Normal"/>
    <w:qFormat/>
    <w:rsid w:val="00026325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rsid w:val="00026325"/>
    <w:pPr>
      <w:suppressLineNumbers/>
    </w:pPr>
    <w:rPr>
      <w:rFonts w:cs="Mangal"/>
    </w:rPr>
  </w:style>
  <w:style w:type="paragraph" w:customStyle="1" w:styleId="Caption1">
    <w:name w:val="Caption1"/>
    <w:basedOn w:val="Normal"/>
    <w:rsid w:val="00026325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BalloonText">
    <w:name w:val="Balloon Text"/>
    <w:basedOn w:val="Normal"/>
    <w:rsid w:val="000263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026325"/>
    <w:pPr>
      <w:suppressLineNumbers/>
      <w:tabs>
        <w:tab w:val="center" w:pos="4680"/>
        <w:tab w:val="right" w:pos="9360"/>
      </w:tabs>
    </w:pPr>
  </w:style>
  <w:style w:type="paragraph" w:styleId="Footer">
    <w:name w:val="footer"/>
    <w:basedOn w:val="Normal"/>
    <w:uiPriority w:val="99"/>
    <w:rsid w:val="00026325"/>
    <w:pPr>
      <w:suppressLineNumbers/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qFormat/>
    <w:rsid w:val="00026325"/>
    <w:pPr>
      <w:ind w:left="720"/>
    </w:pPr>
  </w:style>
  <w:style w:type="character" w:styleId="Hyperlink">
    <w:name w:val="Hyperlink"/>
    <w:basedOn w:val="DefaultParagraphFont"/>
    <w:uiPriority w:val="99"/>
    <w:unhideWhenUsed/>
    <w:rsid w:val="0064213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5A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ayats1@mcmaster.ca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anicki@mcmaster.ca" TargetMode="External"/><Relationship Id="rId12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g"/><Relationship Id="rId5" Type="http://schemas.openxmlformats.org/officeDocument/2006/relationships/footnotes" Target="footnotes.xml"/><Relationship Id="rId10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742</Words>
  <Characters>4231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Ryszard</dc:creator>
  <cp:lastModifiedBy>Ryszard Janicki</cp:lastModifiedBy>
  <cp:revision>15</cp:revision>
  <cp:lastPrinted>2024-02-29T21:40:00Z</cp:lastPrinted>
  <dcterms:created xsi:type="dcterms:W3CDTF">2024-02-11T15:29:00Z</dcterms:created>
  <dcterms:modified xsi:type="dcterms:W3CDTF">2024-02-29T21:40:00Z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